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1F72E5">
        <w:rPr>
          <w:rFonts w:cs="Arial"/>
          <w:sz w:val="56"/>
        </w:rPr>
        <w:t>12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B14547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1F72E5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1F72E5">
              <w:rPr>
                <w:b w:val="0"/>
              </w:rPr>
              <w:t>12</w:t>
            </w:r>
            <w:r>
              <w:rPr>
                <w:b w:val="0"/>
              </w:rPr>
              <w:t xml:space="preserve"> – Assignment 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1F72E5">
            <w:r>
              <w:rPr>
                <w:b/>
              </w:rPr>
              <w:t xml:space="preserve">Session </w:t>
            </w:r>
            <w:r w:rsidR="001F72E5">
              <w:rPr>
                <w:b/>
              </w:rPr>
              <w:t>12</w:t>
            </w:r>
            <w:r>
              <w:rPr>
                <w:b/>
              </w:rPr>
              <w:t xml:space="preserve"> – Assignment </w:t>
            </w:r>
            <w:r w:rsidR="00EF070B">
              <w:rPr>
                <w:b/>
              </w:rPr>
              <w:t>1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1F72E5">
            <w:r>
              <w:t>06</w:t>
            </w:r>
            <w:r w:rsidR="00176E26">
              <w:t>/</w:t>
            </w:r>
            <w:r>
              <w:t>10</w:t>
            </w:r>
            <w:r w:rsidR="00176E26">
              <w:t>/2017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069827"/>
      <w:r>
        <w:t>Contents</w:t>
      </w:r>
      <w:bookmarkEnd w:id="0"/>
      <w:bookmarkEnd w:id="1"/>
    </w:p>
    <w:p w:rsidR="00496CEC" w:rsidRDefault="00496CEC"/>
    <w:p w:rsidR="00701A5C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069827" w:history="1">
        <w:r w:rsidR="00701A5C" w:rsidRPr="00F104EA">
          <w:rPr>
            <w:rStyle w:val="Hyperlink"/>
            <w:noProof/>
          </w:rPr>
          <w:t>Contents</w:t>
        </w:r>
        <w:r w:rsidR="00701A5C">
          <w:rPr>
            <w:noProof/>
            <w:webHidden/>
          </w:rPr>
          <w:tab/>
        </w:r>
        <w:r w:rsidR="00701A5C">
          <w:rPr>
            <w:noProof/>
            <w:webHidden/>
          </w:rPr>
          <w:fldChar w:fldCharType="begin"/>
        </w:r>
        <w:r w:rsidR="00701A5C">
          <w:rPr>
            <w:noProof/>
            <w:webHidden/>
          </w:rPr>
          <w:instrText xml:space="preserve"> PAGEREF _Toc495069827 \h </w:instrText>
        </w:r>
        <w:r w:rsidR="00701A5C">
          <w:rPr>
            <w:noProof/>
            <w:webHidden/>
          </w:rPr>
        </w:r>
        <w:r w:rsidR="00701A5C">
          <w:rPr>
            <w:noProof/>
            <w:webHidden/>
          </w:rPr>
          <w:fldChar w:fldCharType="separate"/>
        </w:r>
        <w:r w:rsidR="00701A5C">
          <w:rPr>
            <w:noProof/>
            <w:webHidden/>
          </w:rPr>
          <w:t>2</w:t>
        </w:r>
        <w:r w:rsidR="00701A5C">
          <w:rPr>
            <w:noProof/>
            <w:webHidden/>
          </w:rPr>
          <w:fldChar w:fldCharType="end"/>
        </w:r>
      </w:hyperlink>
    </w:p>
    <w:p w:rsidR="00701A5C" w:rsidRDefault="00701A5C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69828" w:history="1">
        <w:r w:rsidRPr="00F104EA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_Toc495069828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A5C" w:rsidRDefault="00701A5C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69829" w:history="1">
        <w:r w:rsidRPr="00F104E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F104EA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_Toc495069829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1A5C" w:rsidRDefault="00701A5C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69830" w:history="1">
        <w:r w:rsidRPr="00F104E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F104EA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_Toc495069830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A5C" w:rsidRDefault="00701A5C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069831" w:history="1">
        <w:r w:rsidRPr="00F104E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F104EA">
          <w:rPr>
            <w:rStyle w:val="Hyperlink"/>
            <w:noProof/>
          </w:rPr>
          <w:t>Installing 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1A5C" w:rsidRDefault="00701A5C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069832" w:history="1">
        <w:r w:rsidRPr="00F104E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F104EA">
          <w:rPr>
            <w:rStyle w:val="Hyperlink"/>
            <w:noProof/>
          </w:rPr>
          <w:t>Starting Hadoop Daemons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_Toc495069832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1A5C" w:rsidRDefault="00701A5C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069833" w:history="1">
        <w:r w:rsidRPr="00F104E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F104EA">
          <w:rPr>
            <w:rStyle w:val="Hyperlink"/>
            <w:noProof/>
          </w:rPr>
          <w:t>Starting Spark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_Toc495069833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1A5C" w:rsidRDefault="00701A5C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069834" w:history="1">
        <w:r w:rsidRPr="00F104EA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F104EA">
          <w:rPr>
            <w:rStyle w:val="Hyperlink"/>
            <w:noProof/>
          </w:rPr>
          <w:t>Running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_Toc495069834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5069828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1F72E5" w:rsidP="00B14547">
            <w:pPr>
              <w:jc w:val="left"/>
            </w:pPr>
            <w:r>
              <w:t>06/10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5069829"/>
      <w:r w:rsidR="00DB4D2F">
        <w:t>Problem Statement</w:t>
      </w:r>
      <w:bookmarkEnd w:id="5"/>
    </w:p>
    <w:p w:rsidR="00B14547" w:rsidRDefault="00B14547" w:rsidP="00B14547"/>
    <w:p w:rsidR="001F72E5" w:rsidRDefault="001F72E5" w:rsidP="001F72E5">
      <w:r>
        <w:t xml:space="preserve">Follow the below link document steps to download and import </w:t>
      </w:r>
      <w:proofErr w:type="spellStart"/>
      <w:r>
        <w:t>Acadgild</w:t>
      </w:r>
      <w:proofErr w:type="spellEnd"/>
      <w:r>
        <w:t xml:space="preserve"> Spark VM in the Oracle Virtual Box.</w:t>
      </w:r>
    </w:p>
    <w:p w:rsidR="001F72E5" w:rsidRDefault="001F72E5" w:rsidP="001F72E5"/>
    <w:p w:rsidR="001F72E5" w:rsidRDefault="001F72E5" w:rsidP="001F72E5">
      <w:r>
        <w:t xml:space="preserve">NOTE: If your system is compatible with 64 bit VM, then please download the </w:t>
      </w:r>
      <w:proofErr w:type="spellStart"/>
      <w:r>
        <w:t>Acadgild</w:t>
      </w:r>
      <w:proofErr w:type="spellEnd"/>
      <w:r>
        <w:t xml:space="preserve"> Spark 64 Bit file, else download the </w:t>
      </w:r>
      <w:proofErr w:type="spellStart"/>
      <w:r>
        <w:t>Acadgild</w:t>
      </w:r>
      <w:proofErr w:type="spellEnd"/>
      <w:r>
        <w:t xml:space="preserve"> Spark 32 Bit file from the below link.</w:t>
      </w:r>
    </w:p>
    <w:p w:rsidR="001F72E5" w:rsidRDefault="001F72E5" w:rsidP="001F72E5"/>
    <w:p w:rsidR="001F72E5" w:rsidRDefault="001F72E5" w:rsidP="001F72E5">
      <w:pPr>
        <w:rPr>
          <w:color w:val="0070C0"/>
          <w:u w:val="single"/>
        </w:rPr>
      </w:pPr>
      <w:r w:rsidRPr="001F72E5">
        <w:rPr>
          <w:color w:val="0070C0"/>
          <w:u w:val="single"/>
        </w:rPr>
        <w:t>Acadgild_Spark_64_Bit</w:t>
      </w:r>
    </w:p>
    <w:p w:rsidR="001F72E5" w:rsidRDefault="001F72E5" w:rsidP="001F72E5">
      <w:pPr>
        <w:rPr>
          <w:color w:val="0070C0"/>
          <w:u w:val="single"/>
        </w:rPr>
      </w:pPr>
    </w:p>
    <w:p w:rsidR="001F72E5" w:rsidRDefault="001F72E5">
      <w:pPr>
        <w:jc w:val="left"/>
        <w:rPr>
          <w:b/>
          <w:sz w:val="40"/>
        </w:rPr>
      </w:pPr>
      <w:r>
        <w:br w:type="page"/>
      </w:r>
    </w:p>
    <w:p w:rsidR="00B14547" w:rsidRDefault="001F72E5" w:rsidP="001F72E5">
      <w:pPr>
        <w:pStyle w:val="Heading1"/>
      </w:pPr>
      <w:bookmarkStart w:id="6" w:name="_Toc495069830"/>
      <w:r>
        <w:t>Solution</w:t>
      </w:r>
      <w:bookmarkEnd w:id="6"/>
    </w:p>
    <w:p w:rsidR="001F72E5" w:rsidRDefault="001F72E5" w:rsidP="001F72E5">
      <w:r w:rsidRPr="001F72E5">
        <w:rPr>
          <w:b/>
        </w:rPr>
        <w:t>Note</w:t>
      </w:r>
      <w:r>
        <w:t xml:space="preserve"> For this I will be installing the OVA to VMWare</w:t>
      </w:r>
    </w:p>
    <w:p w:rsidR="001F72E5" w:rsidRDefault="001F72E5" w:rsidP="001F72E5"/>
    <w:p w:rsidR="001F72E5" w:rsidRDefault="001F72E5" w:rsidP="001F72E5">
      <w:pPr>
        <w:pStyle w:val="Heading2"/>
      </w:pPr>
      <w:bookmarkStart w:id="7" w:name="_Toc495069831"/>
      <w:r>
        <w:t>Installing OVA</w:t>
      </w:r>
      <w:bookmarkEnd w:id="7"/>
    </w:p>
    <w:p w:rsidR="001F72E5" w:rsidRDefault="001F72E5" w:rsidP="001F72E5"/>
    <w:p w:rsidR="001F72E5" w:rsidRPr="001F72E5" w:rsidRDefault="001F72E5" w:rsidP="001F72E5"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37F99D39" wp14:editId="7E115EEE">
            <wp:simplePos x="0" y="0"/>
            <wp:positionH relativeFrom="column">
              <wp:posOffset>1653540</wp:posOffset>
            </wp:positionH>
            <wp:positionV relativeFrom="paragraph">
              <wp:posOffset>43815</wp:posOffset>
            </wp:positionV>
            <wp:extent cx="2762250" cy="818515"/>
            <wp:effectExtent l="19050" t="19050" r="19050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18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2E5" w:rsidRDefault="001F72E5" w:rsidP="001F72E5">
      <w:pPr>
        <w:jc w:val="left"/>
      </w:pPr>
      <w:r>
        <w:t>The OVA was downloaded from the link provided.</w:t>
      </w:r>
    </w:p>
    <w:p w:rsidR="001F72E5" w:rsidRDefault="001F72E5" w:rsidP="001F72E5">
      <w:pPr>
        <w:ind w:left="432"/>
        <w:jc w:val="left"/>
      </w:pPr>
    </w:p>
    <w:p w:rsidR="001F72E5" w:rsidRDefault="001F72E5" w:rsidP="001F72E5">
      <w:pPr>
        <w:ind w:left="432"/>
      </w:pPr>
      <w:r>
        <w:rPr>
          <w:noProof/>
          <w:lang w:val="en-US"/>
        </w:rPr>
        <w:drawing>
          <wp:inline distT="0" distB="0" distL="0" distR="0" wp14:anchorId="7B73DEBF" wp14:editId="27354331">
            <wp:extent cx="6123940" cy="209550"/>
            <wp:effectExtent l="19050" t="19050" r="101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2E5" w:rsidRDefault="001F72E5" w:rsidP="001F72E5"/>
    <w:p w:rsidR="001F72E5" w:rsidRDefault="001F72E5" w:rsidP="001F72E5">
      <w:r>
        <w:t>VMWare is started and Open Virtual Machine selected.</w:t>
      </w:r>
    </w:p>
    <w:p w:rsidR="001F72E5" w:rsidRDefault="001F72E5" w:rsidP="001F72E5"/>
    <w:p w:rsidR="001F72E5" w:rsidRDefault="001F72E5" w:rsidP="001F72E5"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 wp14:anchorId="574769A6" wp14:editId="69ACEEE0">
            <wp:simplePos x="0" y="0"/>
            <wp:positionH relativeFrom="column">
              <wp:posOffset>622935</wp:posOffset>
            </wp:positionH>
            <wp:positionV relativeFrom="paragraph">
              <wp:posOffset>76835</wp:posOffset>
            </wp:positionV>
            <wp:extent cx="4766310" cy="1371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2E5" w:rsidRDefault="001F72E5" w:rsidP="001F72E5"/>
    <w:p w:rsidR="001F72E5" w:rsidRDefault="001F72E5" w:rsidP="001F72E5">
      <w:r>
        <w:t>The OVA will now be imported onto an SSD drive for speed.</w:t>
      </w:r>
    </w:p>
    <w:p w:rsidR="001F72E5" w:rsidRDefault="001F72E5" w:rsidP="001F72E5"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1" wp14:anchorId="0259B14B" wp14:editId="45F329DE">
            <wp:simplePos x="0" y="0"/>
            <wp:positionH relativeFrom="column">
              <wp:posOffset>1769110</wp:posOffset>
            </wp:positionH>
            <wp:positionV relativeFrom="paragraph">
              <wp:posOffset>238760</wp:posOffset>
            </wp:positionV>
            <wp:extent cx="3000375" cy="194437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443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2E5" w:rsidRDefault="001F72E5" w:rsidP="001F72E5"/>
    <w:p w:rsidR="001F72E5" w:rsidRDefault="00214A81" w:rsidP="001F72E5">
      <w:r>
        <w:t>Once imported we can configure</w:t>
      </w:r>
    </w:p>
    <w:p w:rsidR="00214A81" w:rsidRDefault="00214A81" w:rsidP="001F72E5"/>
    <w:p w:rsidR="00214A81" w:rsidRDefault="00214A81" w:rsidP="00214A81">
      <w:pPr>
        <w:jc w:val="center"/>
      </w:pPr>
      <w:r>
        <w:rPr>
          <w:noProof/>
          <w:lang w:val="en-US"/>
        </w:rPr>
        <w:drawing>
          <wp:inline distT="0" distB="0" distL="0" distR="0" wp14:anchorId="2CCD31B7" wp14:editId="56F90695">
            <wp:extent cx="1409700" cy="2952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4A81" w:rsidRDefault="00214A81" w:rsidP="00214A81">
      <w:pPr>
        <w:jc w:val="center"/>
      </w:pPr>
    </w:p>
    <w:p w:rsidR="00214A81" w:rsidRDefault="00214A81">
      <w:pPr>
        <w:jc w:val="left"/>
      </w:pPr>
      <w:r>
        <w:br w:type="page"/>
      </w:r>
    </w:p>
    <w:p w:rsidR="00214A81" w:rsidRDefault="00214A81" w:rsidP="00214A81">
      <w:pPr>
        <w:jc w:val="left"/>
      </w:pPr>
      <w:r>
        <w:t>I have assigned it 2 CPU’s and 8 GB’s pf RAM and connected to a high speed network on VMNet10</w:t>
      </w:r>
    </w:p>
    <w:p w:rsidR="00214A81" w:rsidRDefault="00214A81" w:rsidP="00214A81">
      <w:pPr>
        <w:jc w:val="left"/>
      </w:pPr>
    </w:p>
    <w:p w:rsidR="00214A81" w:rsidRDefault="00214A81" w:rsidP="00214A81">
      <w:pPr>
        <w:jc w:val="center"/>
      </w:pPr>
      <w:r>
        <w:rPr>
          <w:noProof/>
          <w:lang w:val="en-US"/>
        </w:rPr>
        <w:drawing>
          <wp:inline distT="0" distB="0" distL="0" distR="0">
            <wp:extent cx="4028579" cy="2552700"/>
            <wp:effectExtent l="19050" t="19050" r="1016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79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4A81" w:rsidRDefault="00214A81" w:rsidP="00214A81">
      <w:pPr>
        <w:jc w:val="center"/>
      </w:pPr>
    </w:p>
    <w:p w:rsidR="00214A81" w:rsidRDefault="00214A81" w:rsidP="00214A81">
      <w:pPr>
        <w:jc w:val="left"/>
      </w:pPr>
      <w:r>
        <w:t>Once configured the machine is started.</w:t>
      </w:r>
    </w:p>
    <w:p w:rsidR="00214A81" w:rsidRDefault="00214A81" w:rsidP="00214A81">
      <w:pPr>
        <w:jc w:val="left"/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7E4F5443" wp14:editId="44608840">
            <wp:simplePos x="0" y="0"/>
            <wp:positionH relativeFrom="column">
              <wp:posOffset>1320165</wp:posOffset>
            </wp:positionH>
            <wp:positionV relativeFrom="paragraph">
              <wp:posOffset>125095</wp:posOffset>
            </wp:positionV>
            <wp:extent cx="3695700" cy="21424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42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A81" w:rsidRDefault="00214A81" w:rsidP="00214A81">
      <w:pPr>
        <w:jc w:val="left"/>
      </w:pPr>
    </w:p>
    <w:p w:rsidR="00214A81" w:rsidRDefault="00214A81" w:rsidP="00214A81">
      <w:r>
        <w:t xml:space="preserve">Logged in as </w:t>
      </w:r>
    </w:p>
    <w:p w:rsidR="00214A81" w:rsidRPr="00214A81" w:rsidRDefault="00214A81" w:rsidP="00214A81">
      <w:pPr>
        <w:ind w:left="720"/>
        <w:rPr>
          <w:i/>
        </w:rPr>
      </w:pPr>
      <w:r w:rsidRPr="00214A81">
        <w:rPr>
          <w:i/>
        </w:rPr>
        <w:t>Username:</w:t>
      </w:r>
      <w:r w:rsidRPr="00214A81">
        <w:rPr>
          <w:i/>
        </w:rPr>
        <w:t xml:space="preserve"> </w:t>
      </w:r>
      <w:proofErr w:type="spellStart"/>
      <w:r w:rsidRPr="00214A81">
        <w:rPr>
          <w:i/>
        </w:rPr>
        <w:t>acadgild</w:t>
      </w:r>
      <w:proofErr w:type="spellEnd"/>
      <w:r w:rsidRPr="00214A81">
        <w:rPr>
          <w:i/>
        </w:rPr>
        <w:t>.</w:t>
      </w:r>
    </w:p>
    <w:p w:rsidR="00214A81" w:rsidRPr="00214A81" w:rsidRDefault="00214A81" w:rsidP="00214A81">
      <w:pPr>
        <w:ind w:left="720"/>
        <w:rPr>
          <w:i/>
        </w:rPr>
      </w:pPr>
      <w:r w:rsidRPr="00214A81">
        <w:rPr>
          <w:i/>
        </w:rPr>
        <w:t xml:space="preserve">Password: </w:t>
      </w:r>
      <w:proofErr w:type="spellStart"/>
      <w:r w:rsidRPr="00214A81">
        <w:rPr>
          <w:i/>
        </w:rPr>
        <w:t>acadgild</w:t>
      </w:r>
      <w:proofErr w:type="spellEnd"/>
    </w:p>
    <w:p w:rsidR="00214A81" w:rsidRDefault="00214A81" w:rsidP="00214A81">
      <w:pPr>
        <w:jc w:val="left"/>
      </w:pPr>
    </w:p>
    <w:p w:rsidR="00214A81" w:rsidRDefault="00214A81" w:rsidP="00214A81">
      <w:pPr>
        <w:jc w:val="left"/>
      </w:pPr>
    </w:p>
    <w:p w:rsidR="00214A81" w:rsidRPr="00214A81" w:rsidRDefault="00214A81" w:rsidP="00214A81">
      <w:r>
        <w:t xml:space="preserve">To configure connected to server using putty terminal session </w:t>
      </w:r>
      <w:r w:rsidRPr="00214A81">
        <w:t>to tart all the daemons for the first time.</w:t>
      </w:r>
    </w:p>
    <w:p w:rsidR="00214A81" w:rsidRDefault="00214A81" w:rsidP="00214A81">
      <w:pPr>
        <w:jc w:val="left"/>
      </w:pPr>
    </w:p>
    <w:p w:rsidR="00214A81" w:rsidRDefault="00214A81" w:rsidP="00214A81">
      <w:pPr>
        <w:jc w:val="left"/>
      </w:pPr>
    </w:p>
    <w:p w:rsidR="00701A5C" w:rsidRDefault="00701A5C">
      <w:pPr>
        <w:jc w:val="left"/>
        <w:rPr>
          <w:b/>
          <w:bCs/>
          <w:sz w:val="32"/>
        </w:rPr>
      </w:pPr>
      <w:r>
        <w:br w:type="page"/>
      </w:r>
    </w:p>
    <w:p w:rsidR="00214A81" w:rsidRDefault="00214A81" w:rsidP="00214A81">
      <w:pPr>
        <w:pStyle w:val="Heading2"/>
      </w:pPr>
      <w:bookmarkStart w:id="8" w:name="_Toc495069832"/>
      <w:r>
        <w:t>Starting Hadoop Daemons</w:t>
      </w:r>
      <w:bookmarkEnd w:id="8"/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/]$ </w:t>
      </w:r>
      <w:proofErr w:type="gramStart"/>
      <w:r w:rsidRPr="00701A5C">
        <w:rPr>
          <w:i/>
          <w:sz w:val="16"/>
        </w:rPr>
        <w:t>cd</w:t>
      </w:r>
      <w:proofErr w:type="gram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usr</w:t>
      </w:r>
      <w:proofErr w:type="spellEnd"/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usr</w:t>
      </w:r>
      <w:proofErr w:type="spellEnd"/>
      <w:r w:rsidRPr="00701A5C">
        <w:rPr>
          <w:i/>
          <w:sz w:val="16"/>
        </w:rPr>
        <w:t xml:space="preserve">]$ </w:t>
      </w:r>
      <w:proofErr w:type="gramStart"/>
      <w:r w:rsidRPr="00701A5C">
        <w:rPr>
          <w:i/>
          <w:sz w:val="16"/>
        </w:rPr>
        <w:t>cd</w:t>
      </w:r>
      <w:proofErr w:type="gramEnd"/>
      <w:r w:rsidRPr="00701A5C">
        <w:rPr>
          <w:i/>
          <w:sz w:val="16"/>
        </w:rPr>
        <w:t xml:space="preserve"> local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local]$ </w:t>
      </w:r>
      <w:proofErr w:type="gramStart"/>
      <w:r w:rsidRPr="00701A5C">
        <w:rPr>
          <w:i/>
          <w:sz w:val="16"/>
        </w:rPr>
        <w:t>cd</w:t>
      </w:r>
      <w:proofErr w:type="gramEnd"/>
      <w:r w:rsidRPr="00701A5C">
        <w:rPr>
          <w:i/>
          <w:sz w:val="16"/>
        </w:rPr>
        <w:t xml:space="preserve"> hadoop-2.6.0/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hadoop-2.6.0]$ </w:t>
      </w:r>
      <w:proofErr w:type="gramStart"/>
      <w:r w:rsidRPr="00701A5C">
        <w:rPr>
          <w:i/>
          <w:sz w:val="16"/>
        </w:rPr>
        <w:t>cd</w:t>
      </w:r>
      <w:proofErr w:type="gram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sbin</w:t>
      </w:r>
      <w:proofErr w:type="spellEnd"/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sbin</w:t>
      </w:r>
      <w:proofErr w:type="spellEnd"/>
      <w:r w:rsidRPr="00701A5C">
        <w:rPr>
          <w:i/>
          <w:sz w:val="16"/>
        </w:rPr>
        <w:t xml:space="preserve">]$ ./hadoop-daemon.sh start </w:t>
      </w:r>
      <w:proofErr w:type="spellStart"/>
      <w:r w:rsidRPr="00701A5C">
        <w:rPr>
          <w:i/>
          <w:sz w:val="16"/>
        </w:rPr>
        <w:t>namenode</w:t>
      </w:r>
      <w:proofErr w:type="spellEnd"/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proofErr w:type="gramStart"/>
      <w:r w:rsidRPr="00701A5C">
        <w:rPr>
          <w:i/>
          <w:sz w:val="16"/>
        </w:rPr>
        <w:t>starting</w:t>
      </w:r>
      <w:proofErr w:type="gram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namenode</w:t>
      </w:r>
      <w:proofErr w:type="spellEnd"/>
      <w:r w:rsidRPr="00701A5C">
        <w:rPr>
          <w:i/>
          <w:sz w:val="16"/>
        </w:rPr>
        <w:t>, logging to /usr/local/hadoop-2.6.0/logs/hadoop-acadgild-namenode-localhost.localdomain.out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sbin</w:t>
      </w:r>
      <w:proofErr w:type="spellEnd"/>
      <w:r w:rsidRPr="00701A5C">
        <w:rPr>
          <w:i/>
          <w:sz w:val="16"/>
        </w:rPr>
        <w:t xml:space="preserve">]$ ./hadoop-daemon.sh start </w:t>
      </w:r>
      <w:proofErr w:type="spellStart"/>
      <w:r w:rsidRPr="00701A5C">
        <w:rPr>
          <w:i/>
          <w:sz w:val="16"/>
        </w:rPr>
        <w:t>datanode</w:t>
      </w:r>
      <w:proofErr w:type="spellEnd"/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proofErr w:type="gramStart"/>
      <w:r w:rsidRPr="00701A5C">
        <w:rPr>
          <w:i/>
          <w:sz w:val="16"/>
        </w:rPr>
        <w:t>starting</w:t>
      </w:r>
      <w:proofErr w:type="gram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datanode</w:t>
      </w:r>
      <w:proofErr w:type="spellEnd"/>
      <w:r w:rsidRPr="00701A5C">
        <w:rPr>
          <w:i/>
          <w:sz w:val="16"/>
        </w:rPr>
        <w:t>, logging to /usr/local/hadoop-2.6.0/logs/hadoop-acadgild-datanode-localhost.localdomain.out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sbin</w:t>
      </w:r>
      <w:proofErr w:type="spellEnd"/>
      <w:r w:rsidRPr="00701A5C">
        <w:rPr>
          <w:i/>
          <w:sz w:val="16"/>
        </w:rPr>
        <w:t xml:space="preserve">]$ ./yarn-daemon.sh start </w:t>
      </w:r>
      <w:proofErr w:type="spellStart"/>
      <w:r w:rsidRPr="00701A5C">
        <w:rPr>
          <w:i/>
          <w:sz w:val="16"/>
        </w:rPr>
        <w:t>resourcemanager</w:t>
      </w:r>
      <w:proofErr w:type="spellEnd"/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proofErr w:type="gramStart"/>
      <w:r w:rsidRPr="00701A5C">
        <w:rPr>
          <w:i/>
          <w:sz w:val="16"/>
        </w:rPr>
        <w:t>starting</w:t>
      </w:r>
      <w:proofErr w:type="gram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resourcemanger</w:t>
      </w:r>
      <w:proofErr w:type="spellEnd"/>
      <w:r w:rsidRPr="00701A5C">
        <w:rPr>
          <w:i/>
          <w:sz w:val="16"/>
        </w:rPr>
        <w:t>, logging to /usr/local/hadoop-2.6.0/logs/yarn-acadgild-resourcemanger-localhost.localdomain.out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proofErr w:type="gramStart"/>
      <w:r w:rsidRPr="00701A5C">
        <w:rPr>
          <w:i/>
          <w:sz w:val="16"/>
        </w:rPr>
        <w:t>starting</w:t>
      </w:r>
      <w:proofErr w:type="gram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nodemanager</w:t>
      </w:r>
      <w:proofErr w:type="spellEnd"/>
      <w:r w:rsidRPr="00701A5C">
        <w:rPr>
          <w:i/>
          <w:sz w:val="16"/>
        </w:rPr>
        <w:t>, logging to /usr/local/hadoop-2.6.0/logs/yarn-acadgild-nodemanager-localhost.localdomain.out</w:t>
      </w:r>
    </w:p>
    <w:p w:rsidR="00701A5C" w:rsidRPr="00701A5C" w:rsidRDefault="00701A5C" w:rsidP="00701A5C">
      <w:pPr>
        <w:jc w:val="left"/>
        <w:rPr>
          <w:i/>
          <w:sz w:val="16"/>
        </w:rPr>
      </w:pPr>
    </w:p>
    <w:p w:rsidR="00701A5C" w:rsidRPr="00701A5C" w:rsidRDefault="00701A5C" w:rsidP="00701A5C">
      <w:pPr>
        <w:jc w:val="left"/>
        <w:rPr>
          <w:b/>
          <w:i/>
          <w:sz w:val="16"/>
        </w:rPr>
      </w:pPr>
      <w:r w:rsidRPr="00701A5C">
        <w:rPr>
          <w:b/>
          <w:i/>
          <w:sz w:val="16"/>
        </w:rPr>
        <w:t>Check services</w:t>
      </w:r>
    </w:p>
    <w:p w:rsidR="00701A5C" w:rsidRPr="00701A5C" w:rsidRDefault="00701A5C" w:rsidP="00701A5C">
      <w:pPr>
        <w:ind w:left="720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sbin</w:t>
      </w:r>
      <w:proofErr w:type="spellEnd"/>
      <w:r w:rsidRPr="00701A5C">
        <w:rPr>
          <w:i/>
          <w:sz w:val="16"/>
        </w:rPr>
        <w:t xml:space="preserve">]$ </w:t>
      </w:r>
      <w:proofErr w:type="spellStart"/>
      <w:proofErr w:type="gramStart"/>
      <w:r w:rsidRPr="00701A5C">
        <w:rPr>
          <w:i/>
          <w:sz w:val="16"/>
        </w:rPr>
        <w:t>jps</w:t>
      </w:r>
      <w:proofErr w:type="spellEnd"/>
      <w:proofErr w:type="gramEnd"/>
    </w:p>
    <w:p w:rsidR="00701A5C" w:rsidRPr="00701A5C" w:rsidRDefault="00701A5C" w:rsidP="00701A5C">
      <w:pPr>
        <w:ind w:left="720"/>
        <w:jc w:val="left"/>
        <w:rPr>
          <w:i/>
          <w:sz w:val="16"/>
        </w:rPr>
      </w:pPr>
      <w:r w:rsidRPr="00701A5C">
        <w:rPr>
          <w:i/>
          <w:sz w:val="16"/>
        </w:rPr>
        <w:t xml:space="preserve">2736 </w:t>
      </w:r>
      <w:proofErr w:type="spellStart"/>
      <w:r w:rsidRPr="00701A5C">
        <w:rPr>
          <w:i/>
          <w:sz w:val="16"/>
        </w:rPr>
        <w:t>ResourceManager</w:t>
      </w:r>
      <w:proofErr w:type="spellEnd"/>
    </w:p>
    <w:p w:rsidR="00701A5C" w:rsidRPr="00701A5C" w:rsidRDefault="00701A5C" w:rsidP="00701A5C">
      <w:pPr>
        <w:ind w:left="720"/>
        <w:jc w:val="left"/>
        <w:rPr>
          <w:i/>
          <w:sz w:val="16"/>
        </w:rPr>
      </w:pPr>
      <w:r w:rsidRPr="00701A5C">
        <w:rPr>
          <w:i/>
          <w:sz w:val="16"/>
        </w:rPr>
        <w:t xml:space="preserve">2545 </w:t>
      </w:r>
      <w:proofErr w:type="spellStart"/>
      <w:r w:rsidRPr="00701A5C">
        <w:rPr>
          <w:i/>
          <w:sz w:val="16"/>
        </w:rPr>
        <w:t>DataNode</w:t>
      </w:r>
      <w:proofErr w:type="spellEnd"/>
    </w:p>
    <w:p w:rsidR="00701A5C" w:rsidRPr="00701A5C" w:rsidRDefault="00701A5C" w:rsidP="00701A5C">
      <w:pPr>
        <w:ind w:left="720"/>
        <w:jc w:val="left"/>
        <w:rPr>
          <w:i/>
          <w:sz w:val="16"/>
        </w:rPr>
      </w:pPr>
      <w:r w:rsidRPr="00701A5C">
        <w:rPr>
          <w:i/>
          <w:sz w:val="16"/>
        </w:rPr>
        <w:t xml:space="preserve">2456 </w:t>
      </w:r>
      <w:proofErr w:type="spellStart"/>
      <w:r w:rsidRPr="00701A5C">
        <w:rPr>
          <w:i/>
          <w:sz w:val="16"/>
        </w:rPr>
        <w:t>NameNode</w:t>
      </w:r>
      <w:proofErr w:type="spellEnd"/>
    </w:p>
    <w:p w:rsidR="00701A5C" w:rsidRPr="00701A5C" w:rsidRDefault="00701A5C" w:rsidP="00701A5C">
      <w:pPr>
        <w:ind w:left="720"/>
        <w:jc w:val="left"/>
        <w:rPr>
          <w:i/>
          <w:sz w:val="16"/>
        </w:rPr>
      </w:pPr>
      <w:r w:rsidRPr="00701A5C">
        <w:rPr>
          <w:i/>
          <w:sz w:val="16"/>
        </w:rPr>
        <w:t xml:space="preserve">3098 </w:t>
      </w:r>
      <w:proofErr w:type="spellStart"/>
      <w:proofErr w:type="gramStart"/>
      <w:r w:rsidRPr="00701A5C">
        <w:rPr>
          <w:i/>
          <w:sz w:val="16"/>
        </w:rPr>
        <w:t>Jps</w:t>
      </w:r>
      <w:proofErr w:type="spellEnd"/>
      <w:proofErr w:type="gramEnd"/>
    </w:p>
    <w:p w:rsidR="00701A5C" w:rsidRPr="00701A5C" w:rsidRDefault="00701A5C" w:rsidP="00701A5C">
      <w:pPr>
        <w:ind w:left="720"/>
        <w:jc w:val="left"/>
        <w:rPr>
          <w:i/>
          <w:sz w:val="16"/>
        </w:rPr>
      </w:pPr>
      <w:r w:rsidRPr="00701A5C">
        <w:rPr>
          <w:i/>
          <w:sz w:val="16"/>
        </w:rPr>
        <w:t xml:space="preserve">2986 </w:t>
      </w:r>
      <w:proofErr w:type="spellStart"/>
      <w:r w:rsidRPr="00701A5C">
        <w:rPr>
          <w:i/>
          <w:sz w:val="16"/>
        </w:rPr>
        <w:t>NodeManager</w:t>
      </w:r>
      <w:proofErr w:type="spellEnd"/>
    </w:p>
    <w:p w:rsidR="00701A5C" w:rsidRPr="00701A5C" w:rsidRDefault="00701A5C" w:rsidP="00701A5C">
      <w:pPr>
        <w:ind w:left="720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sbin</w:t>
      </w:r>
      <w:proofErr w:type="spellEnd"/>
      <w:r w:rsidRPr="00701A5C">
        <w:rPr>
          <w:i/>
          <w:sz w:val="16"/>
        </w:rPr>
        <w:t xml:space="preserve">]$ </w:t>
      </w:r>
      <w:proofErr w:type="gramStart"/>
      <w:r w:rsidRPr="00701A5C">
        <w:rPr>
          <w:i/>
          <w:sz w:val="16"/>
        </w:rPr>
        <w:t>mr-jobhistory-daemon.sh</w:t>
      </w:r>
      <w:proofErr w:type="gramEnd"/>
      <w:r w:rsidRPr="00701A5C">
        <w:rPr>
          <w:i/>
          <w:sz w:val="16"/>
        </w:rPr>
        <w:t xml:space="preserve"> start </w:t>
      </w:r>
      <w:proofErr w:type="spellStart"/>
      <w:r w:rsidRPr="00701A5C">
        <w:rPr>
          <w:i/>
          <w:sz w:val="16"/>
        </w:rPr>
        <w:t>historyserver</w:t>
      </w:r>
      <w:proofErr w:type="spellEnd"/>
    </w:p>
    <w:p w:rsidR="00701A5C" w:rsidRPr="00701A5C" w:rsidRDefault="00701A5C" w:rsidP="00701A5C">
      <w:pPr>
        <w:ind w:left="720"/>
        <w:jc w:val="left"/>
        <w:rPr>
          <w:i/>
          <w:sz w:val="16"/>
        </w:rPr>
      </w:pPr>
      <w:proofErr w:type="gramStart"/>
      <w:r w:rsidRPr="00701A5C">
        <w:rPr>
          <w:i/>
          <w:sz w:val="16"/>
        </w:rPr>
        <w:t>starting</w:t>
      </w:r>
      <w:proofErr w:type="gram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historyserver</w:t>
      </w:r>
      <w:proofErr w:type="spellEnd"/>
      <w:r w:rsidRPr="00701A5C">
        <w:rPr>
          <w:i/>
          <w:sz w:val="16"/>
        </w:rPr>
        <w:t>, logging to /usr/local/hadoop-2.6.0/logs/mapred-acadgild-historyserver-localhost.localdomain.out</w:t>
      </w:r>
    </w:p>
    <w:p w:rsidR="00214A81" w:rsidRPr="00214A81" w:rsidRDefault="00214A81" w:rsidP="00214A81"/>
    <w:p w:rsidR="00214A81" w:rsidRPr="00701A5C" w:rsidRDefault="00701A5C" w:rsidP="00214A81">
      <w:pPr>
        <w:jc w:val="left"/>
        <w:rPr>
          <w:b/>
        </w:rPr>
      </w:pPr>
      <w:r w:rsidRPr="00701A5C">
        <w:rPr>
          <w:b/>
        </w:rPr>
        <w:t>All services started including History server.</w:t>
      </w:r>
    </w:p>
    <w:p w:rsidR="00214A81" w:rsidRDefault="00214A81" w:rsidP="00214A81">
      <w:pPr>
        <w:jc w:val="left"/>
      </w:pPr>
    </w:p>
    <w:p w:rsidR="00214A81" w:rsidRDefault="00701A5C" w:rsidP="00701A5C">
      <w:pPr>
        <w:pStyle w:val="Heading2"/>
      </w:pPr>
      <w:bookmarkStart w:id="9" w:name="_Toc495069833"/>
      <w:r>
        <w:t>Starting Spark Services</w:t>
      </w:r>
      <w:bookmarkEnd w:id="9"/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local]$ </w:t>
      </w:r>
      <w:proofErr w:type="gramStart"/>
      <w:r w:rsidRPr="00701A5C">
        <w:rPr>
          <w:i/>
          <w:sz w:val="16"/>
        </w:rPr>
        <w:t>cd</w:t>
      </w:r>
      <w:proofErr w:type="gramEnd"/>
      <w:r w:rsidRPr="00701A5C">
        <w:rPr>
          <w:i/>
          <w:sz w:val="16"/>
        </w:rPr>
        <w:t xml:space="preserve"> /</w:t>
      </w:r>
      <w:proofErr w:type="spellStart"/>
      <w:r w:rsidRPr="00701A5C">
        <w:rPr>
          <w:i/>
          <w:sz w:val="16"/>
        </w:rPr>
        <w:t>usr</w:t>
      </w:r>
      <w:proofErr w:type="spellEnd"/>
      <w:r w:rsidRPr="00701A5C">
        <w:rPr>
          <w:i/>
          <w:sz w:val="16"/>
        </w:rPr>
        <w:t>/local/spark/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spark]$ </w:t>
      </w:r>
      <w:proofErr w:type="gramStart"/>
      <w:r w:rsidRPr="00701A5C">
        <w:rPr>
          <w:i/>
          <w:sz w:val="16"/>
        </w:rPr>
        <w:t>cd</w:t>
      </w:r>
      <w:proofErr w:type="gramEnd"/>
      <w:r w:rsidRPr="00701A5C">
        <w:rPr>
          <w:i/>
          <w:sz w:val="16"/>
        </w:rPr>
        <w:t xml:space="preserve"> spark-1.6.0-bin-hadoop2.6/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spark-1.6.0-bin-hadoop2.6]$ </w:t>
      </w:r>
      <w:proofErr w:type="gramStart"/>
      <w:r w:rsidRPr="00701A5C">
        <w:rPr>
          <w:i/>
          <w:sz w:val="16"/>
        </w:rPr>
        <w:t>cd</w:t>
      </w:r>
      <w:proofErr w:type="gram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sbin</w:t>
      </w:r>
      <w:proofErr w:type="spellEnd"/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sbin</w:t>
      </w:r>
      <w:proofErr w:type="spellEnd"/>
      <w:r w:rsidRPr="00701A5C">
        <w:rPr>
          <w:i/>
          <w:sz w:val="16"/>
        </w:rPr>
        <w:t>]$ ./start-master.sh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proofErr w:type="gramStart"/>
      <w:r w:rsidRPr="00701A5C">
        <w:rPr>
          <w:i/>
          <w:sz w:val="16"/>
        </w:rPr>
        <w:t>starting</w:t>
      </w:r>
      <w:proofErr w:type="gram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org.apache.spark.deploy.master.Master</w:t>
      </w:r>
      <w:proofErr w:type="spellEnd"/>
      <w:r w:rsidRPr="00701A5C">
        <w:rPr>
          <w:i/>
          <w:sz w:val="16"/>
        </w:rPr>
        <w:t>, logging to /usr/local/spark/spark-1.6.0-bin-hadoop2.6/logs/spark-acadgild-org.apache.spark.deploy.master.Master-1-localhost.localdomain.out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r w:rsidRPr="00701A5C">
        <w:rPr>
          <w:i/>
          <w:sz w:val="16"/>
        </w:rPr>
        <w:t>[</w:t>
      </w:r>
      <w:proofErr w:type="spellStart"/>
      <w:r w:rsidRPr="00701A5C">
        <w:rPr>
          <w:i/>
          <w:sz w:val="16"/>
        </w:rPr>
        <w:t>acadgild@localhost</w:t>
      </w:r>
      <w:proofErr w:type="spellEnd"/>
      <w:r w:rsidRPr="00701A5C">
        <w:rPr>
          <w:i/>
          <w:sz w:val="16"/>
        </w:rPr>
        <w:t xml:space="preserve"> </w:t>
      </w:r>
      <w:proofErr w:type="spellStart"/>
      <w:r w:rsidRPr="00701A5C">
        <w:rPr>
          <w:i/>
          <w:sz w:val="16"/>
        </w:rPr>
        <w:t>sbin</w:t>
      </w:r>
      <w:proofErr w:type="spellEnd"/>
      <w:r w:rsidRPr="00701A5C">
        <w:rPr>
          <w:i/>
          <w:sz w:val="16"/>
        </w:rPr>
        <w:t>]</w:t>
      </w:r>
      <w:proofErr w:type="gramStart"/>
      <w:r w:rsidRPr="00701A5C">
        <w:rPr>
          <w:i/>
          <w:sz w:val="16"/>
        </w:rPr>
        <w:t>$ ./start-slave.sh.</w:t>
      </w:r>
      <w:proofErr w:type="gramEnd"/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proofErr w:type="gramStart"/>
      <w:r w:rsidRPr="00701A5C">
        <w:rPr>
          <w:i/>
          <w:sz w:val="16"/>
        </w:rPr>
        <w:t>localhost</w:t>
      </w:r>
      <w:proofErr w:type="gramEnd"/>
      <w:r w:rsidRPr="00701A5C">
        <w:rPr>
          <w:i/>
          <w:sz w:val="16"/>
        </w:rPr>
        <w:t xml:space="preserve">: starting </w:t>
      </w:r>
      <w:proofErr w:type="spellStart"/>
      <w:r w:rsidRPr="00701A5C">
        <w:rPr>
          <w:i/>
          <w:sz w:val="16"/>
        </w:rPr>
        <w:t>org.apache.spark.deploy.worker.Worker</w:t>
      </w:r>
      <w:proofErr w:type="spellEnd"/>
      <w:r w:rsidRPr="00701A5C">
        <w:rPr>
          <w:i/>
          <w:sz w:val="16"/>
        </w:rPr>
        <w:t>, logging to /usr/local/spark/spark-1.6.0-bin-hadoop2.6/logs/spark-acadgild-org.apache.spark.deploy.worker.Worker-1-localhost.localdomain.out</w:t>
      </w:r>
    </w:p>
    <w:p w:rsidR="00701A5C" w:rsidRPr="00701A5C" w:rsidRDefault="00701A5C" w:rsidP="00701A5C">
      <w:pPr>
        <w:ind w:left="576"/>
        <w:jc w:val="left"/>
        <w:rPr>
          <w:i/>
          <w:sz w:val="16"/>
        </w:rPr>
      </w:pPr>
      <w:proofErr w:type="gramStart"/>
      <w:r w:rsidRPr="00701A5C">
        <w:rPr>
          <w:i/>
          <w:sz w:val="16"/>
        </w:rPr>
        <w:t>localhost</w:t>
      </w:r>
      <w:proofErr w:type="gramEnd"/>
      <w:r w:rsidRPr="00701A5C">
        <w:rPr>
          <w:i/>
          <w:sz w:val="16"/>
        </w:rPr>
        <w:t xml:space="preserve">: starting </w:t>
      </w:r>
      <w:proofErr w:type="spellStart"/>
      <w:r w:rsidRPr="00701A5C">
        <w:rPr>
          <w:i/>
          <w:sz w:val="16"/>
        </w:rPr>
        <w:t>org.apache.spark.deploy.worker.Worker</w:t>
      </w:r>
      <w:proofErr w:type="spellEnd"/>
      <w:r w:rsidRPr="00701A5C">
        <w:rPr>
          <w:i/>
          <w:sz w:val="16"/>
        </w:rPr>
        <w:t>, logging to /usr/local/spark/spark-1.6.0-bin-hadoop2.6/logs/spark-acadgild-org.apache.spark.deploy.worker.Worker-2-localhost.localdomain.out</w:t>
      </w:r>
    </w:p>
    <w:p w:rsidR="00701A5C" w:rsidRPr="00701A5C" w:rsidRDefault="00701A5C" w:rsidP="00701A5C"/>
    <w:p w:rsidR="00214A81" w:rsidRDefault="00214A81" w:rsidP="00214A81">
      <w:pPr>
        <w:jc w:val="left"/>
      </w:pPr>
    </w:p>
    <w:p w:rsidR="00214A81" w:rsidRDefault="00214A81" w:rsidP="00214A81">
      <w:pPr>
        <w:jc w:val="left"/>
      </w:pPr>
    </w:p>
    <w:p w:rsidR="00214A81" w:rsidRDefault="00701A5C" w:rsidP="00701A5C">
      <w:pPr>
        <w:pStyle w:val="Heading2"/>
      </w:pPr>
      <w:bookmarkStart w:id="10" w:name="_Toc495069834"/>
      <w:r>
        <w:t>Running Eclipse</w:t>
      </w:r>
      <w:bookmarkEnd w:id="10"/>
    </w:p>
    <w:p w:rsidR="00701A5C" w:rsidRDefault="00701A5C" w:rsidP="00701A5C">
      <w:r>
        <w:t>Eclipse was launched and accessed to check support for Scala</w:t>
      </w:r>
    </w:p>
    <w:p w:rsidR="00701A5C" w:rsidRDefault="00701A5C" w:rsidP="00701A5C"/>
    <w:p w:rsidR="00701A5C" w:rsidRPr="00701A5C" w:rsidRDefault="00701A5C" w:rsidP="00701A5C"/>
    <w:p w:rsidR="00214A81" w:rsidRDefault="00701A5C" w:rsidP="00214A81">
      <w:pPr>
        <w:jc w:val="left"/>
      </w:pPr>
      <w:r>
        <w:rPr>
          <w:noProof/>
          <w:lang w:val="en-US"/>
        </w:rPr>
        <w:drawing>
          <wp:anchor distT="0" distB="0" distL="0" distR="0" simplePos="0" relativeHeight="251666432" behindDoc="0" locked="0" layoutInCell="1" allowOverlap="1" wp14:anchorId="7FDAE871" wp14:editId="0C143802">
            <wp:simplePos x="0" y="0"/>
            <wp:positionH relativeFrom="column">
              <wp:posOffset>614680</wp:posOffset>
            </wp:positionH>
            <wp:positionV relativeFrom="paragraph">
              <wp:posOffset>-7620</wp:posOffset>
            </wp:positionV>
            <wp:extent cx="5106035" cy="1481455"/>
            <wp:effectExtent l="19050" t="19050" r="18415" b="2349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4814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4A81" w:rsidSect="0005544A">
      <w:headerReference w:type="default" r:id="rId17"/>
      <w:footerReference w:type="default" r:id="rId18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C4" w:rsidRDefault="009923C4">
      <w:r>
        <w:separator/>
      </w:r>
    </w:p>
  </w:endnote>
  <w:endnote w:type="continuationSeparator" w:id="0">
    <w:p w:rsidR="009923C4" w:rsidRDefault="0099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EAE7781" wp14:editId="162B6D87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C4" w:rsidRDefault="009923C4">
      <w:r>
        <w:separator/>
      </w:r>
    </w:p>
  </w:footnote>
  <w:footnote w:type="continuationSeparator" w:id="0">
    <w:p w:rsidR="009923C4" w:rsidRDefault="00992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1EC2273E" wp14:editId="19683B0F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>
    <w:nsid w:val="1FC5782C"/>
    <w:multiLevelType w:val="hybridMultilevel"/>
    <w:tmpl w:val="E79E223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>
    <w:nsid w:val="3A005505"/>
    <w:multiLevelType w:val="hybridMultilevel"/>
    <w:tmpl w:val="C4D601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5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  <w:num w:numId="1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1F72E5"/>
    <w:rsid w:val="00200B28"/>
    <w:rsid w:val="0020182A"/>
    <w:rsid w:val="0020352B"/>
    <w:rsid w:val="002116C8"/>
    <w:rsid w:val="00214A81"/>
    <w:rsid w:val="0022029D"/>
    <w:rsid w:val="002279D7"/>
    <w:rsid w:val="00230130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06E7E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01A5C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87CD2"/>
    <w:rsid w:val="009923C4"/>
    <w:rsid w:val="009944A3"/>
    <w:rsid w:val="009944AA"/>
    <w:rsid w:val="00995EB6"/>
    <w:rsid w:val="009A3243"/>
    <w:rsid w:val="009C4D99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1F72E5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1F72E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78572-6989-46B4-BCC3-63190040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4270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2017-10-06T15:15:00Z</dcterms:created>
  <dcterms:modified xsi:type="dcterms:W3CDTF">2017-10-06T15:15:00Z</dcterms:modified>
</cp:coreProperties>
</file>