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12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33E74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B33E74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12</w:t>
            </w:r>
            <w:r>
              <w:rPr>
                <w:b w:val="0"/>
              </w:rPr>
              <w:t xml:space="preserve"> – Assignment </w:t>
            </w:r>
            <w:r w:rsidR="00B33E74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B33E74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B33E74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24587">
            <w:r>
              <w:t>08</w:t>
            </w:r>
            <w:r w:rsidR="00176E26">
              <w:t>/</w:t>
            </w:r>
            <w:r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24587" w:rsidP="00230D39">
      <w:pPr>
        <w:pStyle w:val="Header"/>
        <w:tabs>
          <w:tab w:val="clear" w:pos="4153"/>
          <w:tab w:val="clear" w:pos="8306"/>
        </w:tabs>
        <w:jc w:val="center"/>
      </w:pPr>
      <w:r>
        <w:rPr>
          <w:noProof/>
          <w:lang w:val="en-US"/>
        </w:rPr>
        <w:drawing>
          <wp:inline distT="0" distB="0" distL="0" distR="0" wp14:anchorId="779E31C3" wp14:editId="0AE80BF7">
            <wp:extent cx="3924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87" w:rsidRDefault="00C24587">
      <w:pPr>
        <w:jc w:val="left"/>
      </w:pPr>
    </w:p>
    <w:p w:rsidR="0032531A" w:rsidRDefault="0032531A" w:rsidP="00C24587">
      <w:pPr>
        <w:jc w:val="center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255974"/>
      <w:r>
        <w:t>Contents</w:t>
      </w:r>
      <w:bookmarkEnd w:id="0"/>
      <w:bookmarkEnd w:id="1"/>
    </w:p>
    <w:p w:rsidR="00496CEC" w:rsidRDefault="00496CEC"/>
    <w:p w:rsidR="00B34C7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255974" w:history="1">
        <w:r w:rsidR="00B34C7E" w:rsidRPr="00932592">
          <w:rPr>
            <w:rStyle w:val="Hyperlink"/>
            <w:noProof/>
          </w:rPr>
          <w:t>Contents</w:t>
        </w:r>
        <w:r w:rsidR="00B34C7E">
          <w:rPr>
            <w:noProof/>
            <w:webHidden/>
          </w:rPr>
          <w:tab/>
        </w:r>
        <w:r w:rsidR="00B34C7E">
          <w:rPr>
            <w:noProof/>
            <w:webHidden/>
          </w:rPr>
          <w:fldChar w:fldCharType="begin"/>
        </w:r>
        <w:r w:rsidR="00B34C7E">
          <w:rPr>
            <w:noProof/>
            <w:webHidden/>
          </w:rPr>
          <w:instrText xml:space="preserve"> PAGEREF _Toc495255974 \h </w:instrText>
        </w:r>
        <w:r w:rsidR="00B34C7E">
          <w:rPr>
            <w:noProof/>
            <w:webHidden/>
          </w:rPr>
        </w:r>
        <w:r w:rsidR="00B34C7E">
          <w:rPr>
            <w:noProof/>
            <w:webHidden/>
          </w:rPr>
          <w:fldChar w:fldCharType="separate"/>
        </w:r>
        <w:r w:rsidR="00B34C7E">
          <w:rPr>
            <w:noProof/>
            <w:webHidden/>
          </w:rPr>
          <w:t>2</w:t>
        </w:r>
        <w:r w:rsidR="00B34C7E"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5" w:history="1">
        <w:r w:rsidRPr="0093259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6" w:history="1">
        <w:r w:rsidRPr="0093259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255977" w:history="1">
        <w:r w:rsidRPr="0093259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78" w:history="1">
        <w:r w:rsidRPr="0093259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Create a list of tuples, where the 1st element of the tuple is an int and the second element is a string: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79" w:history="1">
        <w:r w:rsidRPr="0093259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For each string with length 4, print the 1</w:t>
        </w:r>
        <w:r w:rsidRPr="00932592">
          <w:rPr>
            <w:rStyle w:val="Hyperlink"/>
            <w:noProof/>
            <w:vertAlign w:val="superscript"/>
          </w:rPr>
          <w:t>st</w:t>
        </w:r>
        <w:r w:rsidRPr="00932592">
          <w:rPr>
            <w:rStyle w:val="Hyperlink"/>
            <w:noProof/>
          </w:rPr>
          <w:t xml:space="preserve"> part of the tuple (number: 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4C7E" w:rsidRDefault="00B34C7E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255980" w:history="1">
        <w:r w:rsidRPr="0093259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932592">
          <w:rPr>
            <w:rStyle w:val="Hyperlink"/>
            <w:noProof/>
          </w:rPr>
          <w:t>Find the average of all numbers, where the corresponding string contains alphabet ‘m’ or alphabet ‘z’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255975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24587" w:rsidP="00B14547">
            <w:pPr>
              <w:jc w:val="left"/>
            </w:pPr>
            <w:r>
              <w:t>08/10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255976"/>
      <w:r w:rsidR="00DB4D2F">
        <w:t>Problem Statement</w:t>
      </w:r>
      <w:bookmarkEnd w:id="5"/>
    </w:p>
    <w:p w:rsidR="00AC539F" w:rsidRPr="00AC539F" w:rsidRDefault="00AC539F" w:rsidP="00AC539F">
      <w:r w:rsidRPr="00AC539F">
        <w:t xml:space="preserve">Create a list of tuples, where the 1st element of the tuple is an </w:t>
      </w:r>
      <w:proofErr w:type="spellStart"/>
      <w:r w:rsidRPr="00AC539F">
        <w:t>int</w:t>
      </w:r>
      <w:proofErr w:type="spellEnd"/>
      <w:r w:rsidRPr="00AC539F">
        <w:t xml:space="preserve"> and the second</w:t>
      </w:r>
      <w:r>
        <w:rPr>
          <w:b/>
        </w:rPr>
        <w:t xml:space="preserve"> </w:t>
      </w:r>
      <w:r w:rsidRPr="00AC539F">
        <w:t>element is a string.</w:t>
      </w:r>
    </w:p>
    <w:p w:rsidR="00AC539F" w:rsidRPr="00AC539F" w:rsidRDefault="00AC539F" w:rsidP="00AC539F">
      <w:r w:rsidRPr="00AC539F">
        <w:t>Example - ((1, ‘alpha’), (2, ‘beta’), (3, ‘gamma’), (4, ‘zeta’), (5, ‘omega’))</w:t>
      </w:r>
    </w:p>
    <w:p w:rsidR="00AC539F" w:rsidRDefault="00AC539F" w:rsidP="00AC539F"/>
    <w:p w:rsidR="00AC539F" w:rsidRPr="00AC539F" w:rsidRDefault="00AC539F" w:rsidP="00CB40F2">
      <w:pPr>
        <w:pStyle w:val="ListParagraph"/>
        <w:numPr>
          <w:ilvl w:val="0"/>
          <w:numId w:val="13"/>
        </w:numPr>
      </w:pPr>
      <w:r w:rsidRPr="00AC539F">
        <w:t>for the above list, print the numbers where the corresponding string length is 4</w:t>
      </w:r>
    </w:p>
    <w:p w:rsidR="00AC539F" w:rsidRDefault="00AC539F" w:rsidP="00AC539F"/>
    <w:p w:rsidR="00C24587" w:rsidRDefault="00AC539F" w:rsidP="00CB40F2">
      <w:pPr>
        <w:pStyle w:val="ListParagraph"/>
        <w:numPr>
          <w:ilvl w:val="0"/>
          <w:numId w:val="13"/>
        </w:numPr>
      </w:pPr>
      <w:r w:rsidRPr="00AC539F">
        <w:t>find the average of all numbers, where the corresponding string contains alphabet ‘m’</w:t>
      </w:r>
      <w:r w:rsidRPr="00AC539F">
        <w:rPr>
          <w:b/>
        </w:rPr>
        <w:t xml:space="preserve"> </w:t>
      </w:r>
      <w:r w:rsidRPr="00AC539F">
        <w:t>or alphabet ‘z’</w:t>
      </w:r>
      <w:r w:rsidRPr="00AC539F">
        <w:t xml:space="preserve"> </w:t>
      </w:r>
    </w:p>
    <w:p w:rsidR="00AC539F" w:rsidRDefault="00AC539F" w:rsidP="00AC539F">
      <w:pPr>
        <w:ind w:left="360"/>
      </w:pPr>
    </w:p>
    <w:p w:rsidR="00AC539F" w:rsidRDefault="00AC539F" w:rsidP="00AC539F"/>
    <w:p w:rsidR="00AC539F" w:rsidRDefault="00AC539F" w:rsidP="00AC539F">
      <w:pPr>
        <w:pStyle w:val="Heading1"/>
      </w:pPr>
      <w:bookmarkStart w:id="6" w:name="_Toc495255977"/>
      <w:r>
        <w:t>Solution</w:t>
      </w:r>
      <w:bookmarkEnd w:id="6"/>
    </w:p>
    <w:p w:rsidR="00CA4E57" w:rsidRDefault="00CA4E57" w:rsidP="00CA4E57">
      <w:r>
        <w:t xml:space="preserve">Using </w:t>
      </w:r>
      <w:proofErr w:type="spellStart"/>
      <w:r>
        <w:t>scala</w:t>
      </w:r>
      <w:proofErr w:type="spellEnd"/>
      <w:r>
        <w:t xml:space="preserve"> the following commands were executed.</w:t>
      </w:r>
    </w:p>
    <w:p w:rsidR="00CA4E57" w:rsidRPr="00CA4E57" w:rsidRDefault="00CA4E57" w:rsidP="00CA4E57"/>
    <w:p w:rsidR="00AC539F" w:rsidRPr="00AC539F" w:rsidRDefault="00AC539F" w:rsidP="00B34C7E">
      <w:pPr>
        <w:pStyle w:val="Heading2"/>
      </w:pPr>
      <w:bookmarkStart w:id="7" w:name="_Toc495255978"/>
      <w:r w:rsidRPr="00AC539F">
        <w:t xml:space="preserve">Create a list of tuples, where the 1st element of the tuple is an </w:t>
      </w:r>
      <w:proofErr w:type="spellStart"/>
      <w:r w:rsidRPr="00AC539F">
        <w:t>int</w:t>
      </w:r>
      <w:proofErr w:type="spellEnd"/>
      <w:r w:rsidRPr="00AC539F">
        <w:t xml:space="preserve"> and the second element is a string:</w:t>
      </w:r>
      <w:bookmarkEnd w:id="7"/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Default="00AC539F" w:rsidP="00AC539F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AC539F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AC539F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AC539F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AC539F">
        <w:rPr>
          <w:rFonts w:cs="Tahoma"/>
          <w:i/>
          <w:color w:val="00B050"/>
          <w:sz w:val="16"/>
          <w:szCs w:val="20"/>
        </w:rPr>
        <w:t xml:space="preserve"> tuple1 =List((1,"alpha"),(2,"beta"),(3,"gamma"),(4,"zeta"),(5,"omega"))</w:t>
      </w:r>
    </w:p>
    <w:p w:rsidR="004E0DB9" w:rsidRPr="00AC539F" w:rsidRDefault="004E0DB9" w:rsidP="00AC539F">
      <w:pPr>
        <w:ind w:left="720"/>
        <w:rPr>
          <w:rFonts w:cs="Tahoma"/>
          <w:i/>
          <w:color w:val="00B050"/>
          <w:sz w:val="16"/>
          <w:szCs w:val="20"/>
        </w:rPr>
      </w:pPr>
    </w:p>
    <w:p w:rsidR="00AC539F" w:rsidRPr="00AC539F" w:rsidRDefault="00AC539F" w:rsidP="00AC539F">
      <w:pPr>
        <w:ind w:left="720"/>
        <w:rPr>
          <w:rFonts w:cs="Tahoma"/>
          <w:i/>
          <w:color w:val="00B050"/>
          <w:sz w:val="16"/>
          <w:szCs w:val="20"/>
        </w:rPr>
      </w:pPr>
      <w:r w:rsidRPr="00AC539F">
        <w:rPr>
          <w:rFonts w:cs="Tahoma"/>
          <w:i/>
          <w:color w:val="00B050"/>
          <w:sz w:val="16"/>
          <w:szCs w:val="20"/>
        </w:rPr>
        <w:t xml:space="preserve">tuple1: </w:t>
      </w:r>
      <w:proofErr w:type="gramStart"/>
      <w:r w:rsidRPr="00AC539F">
        <w:rPr>
          <w:rFonts w:cs="Tahoma"/>
          <w:i/>
          <w:color w:val="00B050"/>
          <w:sz w:val="16"/>
          <w:szCs w:val="20"/>
        </w:rPr>
        <w:t>List[</w:t>
      </w:r>
      <w:proofErr w:type="gramEnd"/>
      <w:r w:rsidRPr="00AC539F">
        <w:rPr>
          <w:rFonts w:cs="Tahoma"/>
          <w:i/>
          <w:color w:val="00B050"/>
          <w:sz w:val="16"/>
          <w:szCs w:val="20"/>
        </w:rPr>
        <w:t>(</w:t>
      </w:r>
      <w:proofErr w:type="spellStart"/>
      <w:r w:rsidRPr="00AC539F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AC539F">
        <w:rPr>
          <w:rFonts w:cs="Tahoma"/>
          <w:i/>
          <w:color w:val="00B050"/>
          <w:sz w:val="16"/>
          <w:szCs w:val="20"/>
        </w:rPr>
        <w:t>, String)] = List((1,alpha), (2,beta), (3,gamma), (4,zeta), (5,omega))</w:t>
      </w:r>
    </w:p>
    <w:p w:rsid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  <w:r w:rsidRPr="00AC539F">
        <w:rPr>
          <w:rFonts w:cs="Tahoma"/>
          <w:szCs w:val="20"/>
        </w:rPr>
        <w:t xml:space="preserve">In the above command, we use the </w:t>
      </w:r>
      <w:r w:rsidRPr="00AC539F">
        <w:rPr>
          <w:rFonts w:cs="Tahoma"/>
          <w:b/>
          <w:szCs w:val="20"/>
        </w:rPr>
        <w:t>List</w:t>
      </w:r>
      <w:r w:rsidRPr="00AC539F">
        <w:rPr>
          <w:rFonts w:cs="Tahoma"/>
          <w:szCs w:val="20"/>
        </w:rPr>
        <w:t xml:space="preserve"> command to create the tuples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1C486D" w:rsidRDefault="00AC539F" w:rsidP="001C486D">
      <w:pPr>
        <w:pStyle w:val="Heading2"/>
      </w:pPr>
      <w:r w:rsidRPr="001C486D">
        <w:t>Count of the number of Strings with length 4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scala</w:t>
      </w:r>
      <w:proofErr w:type="spellEnd"/>
      <w:proofErr w:type="gramEnd"/>
      <w:r w:rsidRPr="004E0DB9">
        <w:rPr>
          <w:i/>
          <w:color w:val="00B050"/>
          <w:sz w:val="16"/>
        </w:rPr>
        <w:t xml:space="preserve">&gt; </w:t>
      </w:r>
      <w:proofErr w:type="spellStart"/>
      <w:r w:rsidRPr="004E0DB9">
        <w:rPr>
          <w:i/>
          <w:color w:val="00B050"/>
          <w:sz w:val="16"/>
        </w:rPr>
        <w:t>val</w:t>
      </w:r>
      <w:proofErr w:type="spellEnd"/>
      <w:r w:rsidRPr="004E0DB9">
        <w:rPr>
          <w:i/>
          <w:color w:val="00B050"/>
          <w:sz w:val="16"/>
        </w:rPr>
        <w:t xml:space="preserve"> word4 = tuple1.count(s=&gt;s._2.length == 4)</w:t>
      </w: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r w:rsidRPr="004E0DB9">
        <w:rPr>
          <w:i/>
          <w:color w:val="00B050"/>
          <w:sz w:val="16"/>
        </w:rPr>
        <w:t xml:space="preserve">word4: </w:t>
      </w:r>
      <w:proofErr w:type="spellStart"/>
      <w:r w:rsidRPr="004E0DB9">
        <w:rPr>
          <w:i/>
          <w:color w:val="00B050"/>
          <w:sz w:val="16"/>
        </w:rPr>
        <w:t>Int</w:t>
      </w:r>
      <w:proofErr w:type="spellEnd"/>
      <w:r w:rsidRPr="004E0DB9">
        <w:rPr>
          <w:i/>
          <w:color w:val="00B050"/>
          <w:sz w:val="16"/>
        </w:rPr>
        <w:t xml:space="preserve"> = 2</w:t>
      </w:r>
    </w:p>
    <w:p w:rsidR="004E0DB9" w:rsidRDefault="004E0DB9" w:rsidP="00AC539F">
      <w:pPr>
        <w:rPr>
          <w:rFonts w:cs="Tahoma"/>
          <w:szCs w:val="20"/>
        </w:rPr>
      </w:pPr>
    </w:p>
    <w:p w:rsidR="00AC539F" w:rsidRPr="00AC539F" w:rsidRDefault="00AC539F" w:rsidP="00B34C7E">
      <w:pPr>
        <w:pStyle w:val="Heading2"/>
      </w:pPr>
      <w:bookmarkStart w:id="8" w:name="_Toc495255979"/>
      <w:r w:rsidRPr="00AC539F">
        <w:t>For each string with length 4, print the 1</w:t>
      </w:r>
      <w:r w:rsidRPr="00AC539F">
        <w:rPr>
          <w:vertAlign w:val="superscript"/>
        </w:rPr>
        <w:t>st</w:t>
      </w:r>
      <w:r w:rsidRPr="00AC539F">
        <w:t xml:space="preserve"> part of the tuple (number: </w:t>
      </w:r>
      <w:proofErr w:type="spellStart"/>
      <w:r w:rsidRPr="00AC539F">
        <w:t>int</w:t>
      </w:r>
      <w:proofErr w:type="spellEnd"/>
      <w:r w:rsidRPr="00AC539F">
        <w:t>)</w:t>
      </w:r>
      <w:bookmarkEnd w:id="8"/>
    </w:p>
    <w:p w:rsidR="00AC539F" w:rsidRDefault="00AC539F" w:rsidP="00AC539F">
      <w:pPr>
        <w:rPr>
          <w:rFonts w:cs="Tahoma"/>
          <w:color w:val="0070C0"/>
          <w:szCs w:val="20"/>
        </w:rPr>
      </w:pP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4E0DB9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4E0DB9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4E0DB9">
        <w:rPr>
          <w:rFonts w:cs="Tahoma"/>
          <w:i/>
          <w:color w:val="00B050"/>
          <w:sz w:val="16"/>
          <w:szCs w:val="20"/>
        </w:rPr>
        <w:t xml:space="preserve"> word4_1 = tuple1.foreach (s=&gt; if (s._2.length==4) </w:t>
      </w:r>
      <w:proofErr w:type="spellStart"/>
      <w:r w:rsidRPr="004E0DB9">
        <w:rPr>
          <w:rFonts w:cs="Tahoma"/>
          <w:i/>
          <w:color w:val="00B050"/>
          <w:sz w:val="16"/>
          <w:szCs w:val="20"/>
        </w:rPr>
        <w:t>println</w:t>
      </w:r>
      <w:proofErr w:type="spellEnd"/>
      <w:r w:rsidRPr="004E0DB9">
        <w:rPr>
          <w:rFonts w:cs="Tahoma"/>
          <w:i/>
          <w:color w:val="00B050"/>
          <w:sz w:val="16"/>
          <w:szCs w:val="20"/>
        </w:rPr>
        <w:t xml:space="preserve"> (s._1))</w:t>
      </w: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2</w:t>
      </w:r>
    </w:p>
    <w:p w:rsidR="004E0DB9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4</w:t>
      </w:r>
    </w:p>
    <w:p w:rsidR="00AC539F" w:rsidRPr="004E0DB9" w:rsidRDefault="004E0DB9" w:rsidP="004E0DB9">
      <w:pPr>
        <w:ind w:left="720"/>
        <w:rPr>
          <w:rFonts w:cs="Tahoma"/>
          <w:i/>
          <w:color w:val="00B050"/>
          <w:sz w:val="16"/>
          <w:szCs w:val="20"/>
        </w:rPr>
      </w:pPr>
      <w:r w:rsidRPr="004E0DB9">
        <w:rPr>
          <w:rFonts w:cs="Tahoma"/>
          <w:i/>
          <w:color w:val="00B050"/>
          <w:sz w:val="16"/>
          <w:szCs w:val="20"/>
        </w:rPr>
        <w:t>word4_1: Unit = ()</w:t>
      </w:r>
    </w:p>
    <w:p w:rsidR="004E0DB9" w:rsidRDefault="004E0DB9" w:rsidP="004E0DB9">
      <w:pPr>
        <w:rPr>
          <w:rFonts w:cs="Tahoma"/>
          <w:szCs w:val="20"/>
        </w:rPr>
      </w:pPr>
    </w:p>
    <w:p w:rsidR="004E0DB9" w:rsidRPr="004E0DB9" w:rsidRDefault="004E0DB9" w:rsidP="004E0DB9">
      <w:pPr>
        <w:rPr>
          <w:rFonts w:cs="Tahoma"/>
          <w:b/>
          <w:szCs w:val="20"/>
        </w:rPr>
      </w:pPr>
      <w:proofErr w:type="gramStart"/>
      <w:r w:rsidRPr="004E0DB9">
        <w:rPr>
          <w:rFonts w:cs="Tahoma"/>
          <w:b/>
          <w:color w:val="FF0000"/>
          <w:szCs w:val="20"/>
        </w:rPr>
        <w:t>beta</w:t>
      </w:r>
      <w:proofErr w:type="gramEnd"/>
      <w:r w:rsidRPr="004E0DB9">
        <w:rPr>
          <w:rFonts w:cs="Tahoma"/>
          <w:b/>
          <w:szCs w:val="20"/>
        </w:rPr>
        <w:t xml:space="preserve"> and </w:t>
      </w:r>
      <w:r w:rsidRPr="004E0DB9">
        <w:rPr>
          <w:rFonts w:cs="Tahoma"/>
          <w:b/>
          <w:color w:val="FF0000"/>
          <w:szCs w:val="20"/>
        </w:rPr>
        <w:t>zeta</w:t>
      </w:r>
      <w:r w:rsidRPr="004E0DB9">
        <w:rPr>
          <w:rFonts w:cs="Tahoma"/>
          <w:b/>
          <w:szCs w:val="20"/>
        </w:rPr>
        <w:t xml:space="preserve"> (2 and 4)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B34C7E" w:rsidRDefault="00B34C7E">
      <w:pPr>
        <w:jc w:val="left"/>
        <w:rPr>
          <w:b/>
          <w:bCs/>
          <w:sz w:val="32"/>
        </w:rPr>
      </w:pPr>
      <w:r>
        <w:br w:type="page"/>
      </w:r>
    </w:p>
    <w:p w:rsidR="00AC539F" w:rsidRPr="00AC539F" w:rsidRDefault="00AC539F" w:rsidP="00B34C7E">
      <w:pPr>
        <w:pStyle w:val="Heading2"/>
      </w:pPr>
      <w:bookmarkStart w:id="9" w:name="_Toc495255980"/>
      <w:r w:rsidRPr="00AC539F">
        <w:t>Find the average of all numbers, where the corresponding string contains alphabet ‘m’ or alphabet ‘z’</w:t>
      </w:r>
      <w:bookmarkEnd w:id="9"/>
    </w:p>
    <w:p w:rsidR="00AC539F" w:rsidRPr="00AC539F" w:rsidRDefault="00AC539F" w:rsidP="00AC539F">
      <w:pPr>
        <w:rPr>
          <w:rFonts w:cs="Tahoma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  <w:r w:rsidRPr="00AC539F">
        <w:rPr>
          <w:rFonts w:cs="Tahoma"/>
          <w:szCs w:val="20"/>
        </w:rPr>
        <w:t>Filter the list by checking the 2</w:t>
      </w:r>
      <w:r w:rsidRPr="00AC539F">
        <w:rPr>
          <w:rFonts w:cs="Tahoma"/>
          <w:szCs w:val="20"/>
          <w:vertAlign w:val="superscript"/>
        </w:rPr>
        <w:t>nd</w:t>
      </w:r>
      <w:r w:rsidRPr="00AC539F">
        <w:rPr>
          <w:rFonts w:cs="Tahoma"/>
          <w:szCs w:val="20"/>
        </w:rPr>
        <w:t xml:space="preserve"> part of the tuple</w:t>
      </w:r>
      <w:r w:rsidR="004E0DB9">
        <w:rPr>
          <w:rFonts w:cs="Tahoma"/>
          <w:szCs w:val="20"/>
        </w:rPr>
        <w:t xml:space="preserve"> </w:t>
      </w:r>
      <w:r w:rsidRPr="00AC539F">
        <w:rPr>
          <w:rFonts w:cs="Tahoma"/>
          <w:szCs w:val="20"/>
        </w:rPr>
        <w:t>(string part) if it contains either ‘m’ or ‘z’</w:t>
      </w:r>
    </w:p>
    <w:p w:rsidR="00AC539F" w:rsidRPr="00AC539F" w:rsidRDefault="00AC539F" w:rsidP="00AC539F">
      <w:pPr>
        <w:rPr>
          <w:rFonts w:cs="Tahoma"/>
          <w:szCs w:val="20"/>
        </w:rPr>
      </w:pPr>
    </w:p>
    <w:p w:rsid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color w:val="00B050"/>
          <w:sz w:val="16"/>
          <w:szCs w:val="20"/>
        </w:rPr>
        <w:t>scala</w:t>
      </w:r>
      <w:proofErr w:type="spellEnd"/>
      <w:proofErr w:type="gramEnd"/>
      <w:r w:rsidRPr="004E0DB9">
        <w:rPr>
          <w:rFonts w:cs="Tahoma"/>
          <w:color w:val="00B050"/>
          <w:sz w:val="16"/>
          <w:szCs w:val="20"/>
        </w:rPr>
        <w:t xml:space="preserve">&gt; </w:t>
      </w:r>
      <w:proofErr w:type="spellStart"/>
      <w:r w:rsidRPr="004E0DB9">
        <w:rPr>
          <w:rFonts w:cs="Tahoma"/>
          <w:color w:val="00B050"/>
          <w:sz w:val="16"/>
          <w:szCs w:val="20"/>
        </w:rPr>
        <w:t>val</w:t>
      </w:r>
      <w:proofErr w:type="spellEnd"/>
      <w:r w:rsidRPr="004E0DB9">
        <w:rPr>
          <w:rFonts w:cs="Tahoma"/>
          <w:color w:val="00B050"/>
          <w:sz w:val="16"/>
          <w:szCs w:val="20"/>
        </w:rPr>
        <w:t xml:space="preserve"> </w:t>
      </w:r>
      <w:proofErr w:type="spellStart"/>
      <w:r w:rsidRPr="004E0DB9">
        <w:rPr>
          <w:rFonts w:cs="Tahoma"/>
          <w:color w:val="00B050"/>
          <w:sz w:val="16"/>
          <w:szCs w:val="20"/>
        </w:rPr>
        <w:t>wordavg</w:t>
      </w:r>
      <w:proofErr w:type="spellEnd"/>
      <w:r w:rsidRPr="004E0DB9">
        <w:rPr>
          <w:rFonts w:cs="Tahoma"/>
          <w:color w:val="00B050"/>
          <w:sz w:val="16"/>
          <w:szCs w:val="20"/>
        </w:rPr>
        <w:t xml:space="preserve"> = tuple1.filter(s=&gt; s._2.contains("m")||s._2.contains("z"))</w:t>
      </w:r>
    </w:p>
    <w:p w:rsidR="004E0DB9" w:rsidRP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</w:p>
    <w:p w:rsidR="00AC539F" w:rsidRPr="004E0DB9" w:rsidRDefault="004E0DB9" w:rsidP="004E0DB9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4E0DB9">
        <w:rPr>
          <w:rFonts w:cs="Tahoma"/>
          <w:color w:val="00B050"/>
          <w:sz w:val="16"/>
          <w:szCs w:val="20"/>
        </w:rPr>
        <w:t>wordavg</w:t>
      </w:r>
      <w:proofErr w:type="spellEnd"/>
      <w:proofErr w:type="gramEnd"/>
      <w:r w:rsidRPr="004E0DB9">
        <w:rPr>
          <w:rFonts w:cs="Tahoma"/>
          <w:color w:val="00B050"/>
          <w:sz w:val="16"/>
          <w:szCs w:val="20"/>
        </w:rPr>
        <w:t>: List[(</w:t>
      </w:r>
      <w:proofErr w:type="spellStart"/>
      <w:r w:rsidRPr="004E0DB9">
        <w:rPr>
          <w:rFonts w:cs="Tahoma"/>
          <w:color w:val="00B050"/>
          <w:sz w:val="16"/>
          <w:szCs w:val="20"/>
        </w:rPr>
        <w:t>Int</w:t>
      </w:r>
      <w:proofErr w:type="spellEnd"/>
      <w:r w:rsidRPr="004E0DB9">
        <w:rPr>
          <w:rFonts w:cs="Tahoma"/>
          <w:color w:val="00B050"/>
          <w:sz w:val="16"/>
          <w:szCs w:val="20"/>
        </w:rPr>
        <w:t>, String)] = List((3,gamma), (4,zeta), (5,omega))</w:t>
      </w:r>
    </w:p>
    <w:p w:rsidR="004E0DB9" w:rsidRPr="00AC539F" w:rsidRDefault="004E0DB9" w:rsidP="00AC539F">
      <w:pPr>
        <w:rPr>
          <w:rFonts w:cs="Tahoma"/>
          <w:color w:val="0070C0"/>
          <w:szCs w:val="20"/>
        </w:rPr>
      </w:pPr>
    </w:p>
    <w:p w:rsidR="00AC539F" w:rsidRPr="00AC539F" w:rsidRDefault="004E0DB9" w:rsidP="004E0DB9">
      <w:proofErr w:type="gramStart"/>
      <w:r>
        <w:t>ga</w:t>
      </w:r>
      <w:r w:rsidRPr="004E0DB9">
        <w:rPr>
          <w:b/>
          <w:color w:val="FF0000"/>
        </w:rPr>
        <w:t>mm</w:t>
      </w:r>
      <w:r>
        <w:t>a</w:t>
      </w:r>
      <w:proofErr w:type="gramEnd"/>
      <w:r>
        <w:t xml:space="preserve">, </w:t>
      </w:r>
      <w:r w:rsidRPr="004E0DB9">
        <w:rPr>
          <w:b/>
          <w:color w:val="FF0000"/>
        </w:rPr>
        <w:t>z</w:t>
      </w:r>
      <w:r>
        <w:t>eta and o</w:t>
      </w:r>
      <w:r w:rsidRPr="004E0DB9">
        <w:rPr>
          <w:b/>
          <w:color w:val="FF0000"/>
        </w:rPr>
        <w:t>m</w:t>
      </w:r>
      <w:r>
        <w:t>ega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>Using the filtered list</w:t>
      </w:r>
      <w:r w:rsidR="004E0DB9">
        <w:rPr>
          <w:rFonts w:cs="Tahoma"/>
          <w:color w:val="000000" w:themeColor="text1"/>
          <w:szCs w:val="20"/>
        </w:rPr>
        <w:t xml:space="preserve"> </w:t>
      </w:r>
      <w:proofErr w:type="spellStart"/>
      <w:r w:rsidR="004E0DB9" w:rsidRPr="004E0DB9">
        <w:rPr>
          <w:rFonts w:cs="Tahoma"/>
          <w:b/>
          <w:color w:val="000000" w:themeColor="text1"/>
          <w:szCs w:val="20"/>
        </w:rPr>
        <w:t>wordavg</w:t>
      </w:r>
      <w:proofErr w:type="spellEnd"/>
      <w:r w:rsidR="004E0DB9">
        <w:rPr>
          <w:rFonts w:cs="Tahoma"/>
          <w:color w:val="000000" w:themeColor="text1"/>
          <w:szCs w:val="20"/>
        </w:rPr>
        <w:t>,</w:t>
      </w:r>
      <w:r w:rsidRPr="00AC539F">
        <w:rPr>
          <w:rFonts w:cs="Tahoma"/>
          <w:color w:val="000000" w:themeColor="text1"/>
          <w:szCs w:val="20"/>
        </w:rPr>
        <w:t xml:space="preserve"> map all the elements to their numeral part (1</w:t>
      </w:r>
      <w:r w:rsidRPr="00AC539F">
        <w:rPr>
          <w:rFonts w:cs="Tahoma"/>
          <w:color w:val="000000" w:themeColor="text1"/>
          <w:szCs w:val="20"/>
          <w:vertAlign w:val="superscript"/>
        </w:rPr>
        <w:t>st</w:t>
      </w:r>
      <w:r w:rsidRPr="00AC539F">
        <w:rPr>
          <w:rFonts w:cs="Tahoma"/>
          <w:color w:val="000000" w:themeColor="text1"/>
          <w:szCs w:val="20"/>
        </w:rPr>
        <w:t>)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4E0DB9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scala</w:t>
      </w:r>
      <w:proofErr w:type="spellEnd"/>
      <w:proofErr w:type="gramEnd"/>
      <w:r w:rsidRPr="004E0DB9">
        <w:rPr>
          <w:i/>
          <w:color w:val="00B050"/>
          <w:sz w:val="16"/>
        </w:rPr>
        <w:t xml:space="preserve">&gt; </w:t>
      </w:r>
      <w:proofErr w:type="spellStart"/>
      <w:r w:rsidRPr="004E0DB9">
        <w:rPr>
          <w:i/>
          <w:color w:val="00B050"/>
          <w:sz w:val="16"/>
        </w:rPr>
        <w:t>val</w:t>
      </w:r>
      <w:proofErr w:type="spellEnd"/>
      <w:r w:rsidRPr="004E0DB9">
        <w:rPr>
          <w:i/>
          <w:color w:val="00B050"/>
          <w:sz w:val="16"/>
        </w:rPr>
        <w:t xml:space="preserve"> </w:t>
      </w:r>
      <w:proofErr w:type="spellStart"/>
      <w:r w:rsidRPr="004E0DB9">
        <w:rPr>
          <w:i/>
          <w:color w:val="00B050"/>
          <w:sz w:val="16"/>
        </w:rPr>
        <w:t>wordmap</w:t>
      </w:r>
      <w:proofErr w:type="spellEnd"/>
      <w:r w:rsidRPr="004E0DB9">
        <w:rPr>
          <w:i/>
          <w:color w:val="00B050"/>
          <w:sz w:val="16"/>
        </w:rPr>
        <w:t xml:space="preserve"> = </w:t>
      </w:r>
      <w:proofErr w:type="spellStart"/>
      <w:r w:rsidRPr="004E0DB9">
        <w:rPr>
          <w:i/>
          <w:color w:val="00B050"/>
          <w:sz w:val="16"/>
        </w:rPr>
        <w:t>wordavg.map</w:t>
      </w:r>
      <w:proofErr w:type="spellEnd"/>
      <w:r w:rsidRPr="004E0DB9">
        <w:rPr>
          <w:i/>
          <w:color w:val="00B050"/>
          <w:sz w:val="16"/>
        </w:rPr>
        <w:t>(s=&gt; s._1)</w:t>
      </w:r>
    </w:p>
    <w:p w:rsidR="00B34C7E" w:rsidRDefault="00B34C7E" w:rsidP="004E0DB9">
      <w:pPr>
        <w:ind w:left="720"/>
        <w:rPr>
          <w:i/>
          <w:color w:val="00B050"/>
          <w:sz w:val="16"/>
        </w:rPr>
      </w:pPr>
    </w:p>
    <w:p w:rsidR="00AC539F" w:rsidRPr="004E0DB9" w:rsidRDefault="004E0DB9" w:rsidP="004E0DB9">
      <w:pPr>
        <w:ind w:left="720"/>
        <w:rPr>
          <w:i/>
          <w:color w:val="00B050"/>
          <w:sz w:val="16"/>
        </w:rPr>
      </w:pPr>
      <w:proofErr w:type="spellStart"/>
      <w:proofErr w:type="gramStart"/>
      <w:r w:rsidRPr="004E0DB9">
        <w:rPr>
          <w:i/>
          <w:color w:val="00B050"/>
          <w:sz w:val="16"/>
        </w:rPr>
        <w:t>wordmap</w:t>
      </w:r>
      <w:proofErr w:type="spellEnd"/>
      <w:proofErr w:type="gramEnd"/>
      <w:r w:rsidRPr="004E0DB9">
        <w:rPr>
          <w:i/>
          <w:color w:val="00B050"/>
          <w:sz w:val="16"/>
        </w:rPr>
        <w:t>: List[</w:t>
      </w:r>
      <w:proofErr w:type="spellStart"/>
      <w:r w:rsidRPr="004E0DB9">
        <w:rPr>
          <w:i/>
          <w:color w:val="00B050"/>
          <w:sz w:val="16"/>
        </w:rPr>
        <w:t>Int</w:t>
      </w:r>
      <w:proofErr w:type="spellEnd"/>
      <w:r w:rsidRPr="004E0DB9">
        <w:rPr>
          <w:i/>
          <w:color w:val="00B050"/>
          <w:sz w:val="16"/>
        </w:rPr>
        <w:t>] = List(3, 4, 5)</w:t>
      </w:r>
    </w:p>
    <w:p w:rsidR="004E0DB9" w:rsidRPr="00AC539F" w:rsidRDefault="004E0DB9" w:rsidP="004E0DB9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 xml:space="preserve">Using the </w:t>
      </w:r>
      <w:proofErr w:type="spellStart"/>
      <w:r w:rsidRPr="00B34C7E">
        <w:rPr>
          <w:rFonts w:cs="Tahoma"/>
          <w:b/>
          <w:color w:val="000000" w:themeColor="text1"/>
          <w:szCs w:val="20"/>
        </w:rPr>
        <w:t>foldLeft</w:t>
      </w:r>
      <w:proofErr w:type="spellEnd"/>
      <w:r w:rsidRPr="00AC539F">
        <w:rPr>
          <w:rFonts w:cs="Tahoma"/>
          <w:color w:val="000000" w:themeColor="text1"/>
          <w:szCs w:val="20"/>
        </w:rPr>
        <w:t xml:space="preserve"> command which sequentially adds all numbers starting from the left, we get the </w:t>
      </w:r>
      <w:r w:rsidR="004E0DB9">
        <w:rPr>
          <w:rFonts w:cs="Tahoma"/>
          <w:color w:val="000000" w:themeColor="text1"/>
          <w:szCs w:val="20"/>
        </w:rPr>
        <w:t>multiplication</w:t>
      </w:r>
      <w:r w:rsidRPr="00AC539F">
        <w:rPr>
          <w:rFonts w:cs="Tahoma"/>
          <w:color w:val="000000" w:themeColor="text1"/>
          <w:szCs w:val="20"/>
        </w:rPr>
        <w:t xml:space="preserve"> of the numeral part of the mapped list</w:t>
      </w:r>
      <w:r w:rsidR="004E0DB9">
        <w:rPr>
          <w:rFonts w:cs="Tahoma"/>
          <w:color w:val="000000" w:themeColor="text1"/>
          <w:szCs w:val="20"/>
        </w:rPr>
        <w:t>.</w:t>
      </w:r>
    </w:p>
    <w:p w:rsidR="00AC539F" w:rsidRPr="00AC539F" w:rsidRDefault="00AC539F" w:rsidP="00AC539F">
      <w:pPr>
        <w:rPr>
          <w:rFonts w:cs="Tahoma"/>
          <w:color w:val="0070C0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sum =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wordmap.foldLeft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>(0)((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x,y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)=&gt;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x+y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>)</w:t>
      </w:r>
    </w:p>
    <w:p w:rsid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gramStart"/>
      <w:r w:rsidRPr="00B34C7E">
        <w:rPr>
          <w:rFonts w:cs="Tahoma"/>
          <w:i/>
          <w:color w:val="00B050"/>
          <w:sz w:val="16"/>
          <w:szCs w:val="20"/>
        </w:rPr>
        <w:t>sum</w:t>
      </w:r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 12</w:t>
      </w:r>
    </w:p>
    <w:p w:rsidR="00AC539F" w:rsidRDefault="00AC539F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>Finding the count of numbers in the mapped list by finding the length of the list</w:t>
      </w: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ab/>
      </w:r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count = </w:t>
      </w:r>
      <w:proofErr w:type="spellStart"/>
      <w:r w:rsidRPr="00B34C7E">
        <w:rPr>
          <w:rFonts w:cs="Tahoma"/>
          <w:color w:val="00B050"/>
          <w:sz w:val="16"/>
          <w:szCs w:val="20"/>
        </w:rPr>
        <w:t>wordmap.length</w:t>
      </w:r>
      <w:proofErr w:type="spellEnd"/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color w:val="00B050"/>
          <w:sz w:val="16"/>
          <w:szCs w:val="20"/>
        </w:rPr>
      </w:pPr>
      <w:proofErr w:type="gramStart"/>
      <w:r w:rsidRPr="00B34C7E">
        <w:rPr>
          <w:rFonts w:cs="Tahoma"/>
          <w:color w:val="00B050"/>
          <w:sz w:val="16"/>
          <w:szCs w:val="20"/>
        </w:rPr>
        <w:t>count</w:t>
      </w:r>
      <w:proofErr w:type="gramEnd"/>
      <w:r w:rsidRPr="00B34C7E">
        <w:rPr>
          <w:rFonts w:cs="Tahoma"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= 3scala&gt; </w:t>
      </w:r>
      <w:proofErr w:type="spellStart"/>
      <w:r w:rsidRPr="00B34C7E">
        <w:rPr>
          <w:rFonts w:cs="Tahoma"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color w:val="00B050"/>
          <w:sz w:val="16"/>
          <w:szCs w:val="20"/>
        </w:rPr>
        <w:t xml:space="preserve"> count = </w:t>
      </w:r>
      <w:proofErr w:type="spellStart"/>
      <w:r w:rsidRPr="00B34C7E">
        <w:rPr>
          <w:rFonts w:cs="Tahoma"/>
          <w:color w:val="00B050"/>
          <w:sz w:val="16"/>
          <w:szCs w:val="20"/>
        </w:rPr>
        <w:t>wordmap.length</w:t>
      </w:r>
      <w:proofErr w:type="spellEnd"/>
    </w:p>
    <w:p w:rsidR="00B34C7E" w:rsidRDefault="00B34C7E" w:rsidP="00B34C7E">
      <w:pPr>
        <w:rPr>
          <w:rFonts w:cs="Tahoma"/>
          <w:color w:val="0070C0"/>
          <w:szCs w:val="20"/>
        </w:rPr>
      </w:pPr>
    </w:p>
    <w:p w:rsidR="00B34C7E" w:rsidRDefault="00B34C7E" w:rsidP="00B34C7E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color w:val="000000" w:themeColor="text1"/>
          <w:szCs w:val="20"/>
        </w:rPr>
      </w:pPr>
      <w:r w:rsidRPr="00AC539F">
        <w:rPr>
          <w:rFonts w:cs="Tahoma"/>
          <w:color w:val="000000" w:themeColor="text1"/>
          <w:szCs w:val="20"/>
        </w:rPr>
        <w:t xml:space="preserve">Finding the average of the numbers in the mapped list using the </w:t>
      </w:r>
      <w:r w:rsidRPr="00AC539F">
        <w:rPr>
          <w:rFonts w:cs="Tahoma"/>
          <w:b/>
          <w:color w:val="000000" w:themeColor="text1"/>
          <w:szCs w:val="20"/>
        </w:rPr>
        <w:t>sum</w:t>
      </w:r>
      <w:r w:rsidRPr="00AC539F">
        <w:rPr>
          <w:rFonts w:cs="Tahoma"/>
          <w:color w:val="000000" w:themeColor="text1"/>
          <w:szCs w:val="20"/>
        </w:rPr>
        <w:t xml:space="preserve"> and </w:t>
      </w:r>
      <w:r w:rsidRPr="00AC539F">
        <w:rPr>
          <w:rFonts w:cs="Tahoma"/>
          <w:b/>
          <w:color w:val="000000" w:themeColor="text1"/>
          <w:szCs w:val="20"/>
        </w:rPr>
        <w:t>count</w:t>
      </w:r>
      <w:r w:rsidRPr="00AC539F">
        <w:rPr>
          <w:rFonts w:cs="Tahoma"/>
          <w:color w:val="000000" w:themeColor="text1"/>
          <w:szCs w:val="20"/>
        </w:rPr>
        <w:t xml:space="preserve"> variables</w:t>
      </w: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scala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&gt;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val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wordavg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=sum / count</w:t>
      </w: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</w:p>
    <w:p w:rsidR="00B34C7E" w:rsidRPr="00B34C7E" w:rsidRDefault="00B34C7E" w:rsidP="00B34C7E">
      <w:pPr>
        <w:ind w:left="720"/>
        <w:rPr>
          <w:rFonts w:cs="Tahoma"/>
          <w:i/>
          <w:color w:val="00B050"/>
          <w:sz w:val="16"/>
          <w:szCs w:val="20"/>
        </w:rPr>
      </w:pPr>
      <w:proofErr w:type="spellStart"/>
      <w:proofErr w:type="gramStart"/>
      <w:r w:rsidRPr="00B34C7E">
        <w:rPr>
          <w:rFonts w:cs="Tahoma"/>
          <w:i/>
          <w:color w:val="00B050"/>
          <w:sz w:val="16"/>
          <w:szCs w:val="20"/>
        </w:rPr>
        <w:t>wordavg</w:t>
      </w:r>
      <w:proofErr w:type="spellEnd"/>
      <w:proofErr w:type="gramEnd"/>
      <w:r w:rsidRPr="00B34C7E">
        <w:rPr>
          <w:rFonts w:cs="Tahoma"/>
          <w:i/>
          <w:color w:val="00B050"/>
          <w:sz w:val="16"/>
          <w:szCs w:val="20"/>
        </w:rPr>
        <w:t xml:space="preserve">: </w:t>
      </w:r>
      <w:proofErr w:type="spellStart"/>
      <w:r w:rsidRPr="00B34C7E">
        <w:rPr>
          <w:rFonts w:cs="Tahoma"/>
          <w:i/>
          <w:color w:val="00B050"/>
          <w:sz w:val="16"/>
          <w:szCs w:val="20"/>
        </w:rPr>
        <w:t>Int</w:t>
      </w:r>
      <w:proofErr w:type="spellEnd"/>
      <w:r w:rsidRPr="00B34C7E">
        <w:rPr>
          <w:rFonts w:cs="Tahoma"/>
          <w:i/>
          <w:color w:val="00B050"/>
          <w:sz w:val="16"/>
          <w:szCs w:val="20"/>
        </w:rPr>
        <w:t xml:space="preserve"> = 4</w:t>
      </w: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B34C7E" w:rsidRDefault="00B34C7E" w:rsidP="00AC539F">
      <w:pPr>
        <w:rPr>
          <w:rFonts w:cs="Tahoma"/>
          <w:color w:val="0070C0"/>
          <w:szCs w:val="20"/>
        </w:rPr>
      </w:pPr>
    </w:p>
    <w:p w:rsidR="00AC539F" w:rsidRPr="00AC539F" w:rsidRDefault="00AC539F" w:rsidP="00B34C7E">
      <w:pPr>
        <w:rPr>
          <w:rFonts w:cs="Tahoma"/>
          <w:color w:val="0070C0"/>
          <w:szCs w:val="20"/>
        </w:rPr>
      </w:pPr>
    </w:p>
    <w:p w:rsidR="00AC539F" w:rsidRPr="00AC539F" w:rsidRDefault="00AC539F" w:rsidP="00AC539F">
      <w:pPr>
        <w:rPr>
          <w:rFonts w:cs="Tahoma"/>
          <w:szCs w:val="20"/>
        </w:rPr>
      </w:pPr>
    </w:p>
    <w:sectPr w:rsidR="00AC539F" w:rsidRPr="00AC539F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0F2" w:rsidRDefault="00CB40F2">
      <w:r>
        <w:separator/>
      </w:r>
    </w:p>
  </w:endnote>
  <w:endnote w:type="continuationSeparator" w:id="0">
    <w:p w:rsidR="00CB40F2" w:rsidRDefault="00CB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5582F9" wp14:editId="198E4AF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0F2" w:rsidRDefault="00CB40F2">
      <w:r>
        <w:separator/>
      </w:r>
    </w:p>
  </w:footnote>
  <w:footnote w:type="continuationSeparator" w:id="0">
    <w:p w:rsidR="00CB40F2" w:rsidRDefault="00CB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4E333E4B" wp14:editId="1EE9B1C5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4606520"/>
    <w:multiLevelType w:val="hybridMultilevel"/>
    <w:tmpl w:val="85BC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C486D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0DB9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C539F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33E74"/>
    <w:rsid w:val="00B34C7E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4E57"/>
    <w:rsid w:val="00CA68D9"/>
    <w:rsid w:val="00CB06ED"/>
    <w:rsid w:val="00CB40F2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6F6E-6DCB-4135-A743-F78A999D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24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3559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4</cp:revision>
  <cp:lastPrinted>2010-03-02T07:42:00Z</cp:lastPrinted>
  <dcterms:created xsi:type="dcterms:W3CDTF">2017-10-08T18:57:00Z</dcterms:created>
  <dcterms:modified xsi:type="dcterms:W3CDTF">2017-10-08T19:21:00Z</dcterms:modified>
</cp:coreProperties>
</file>