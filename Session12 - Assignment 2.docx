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EC" w:rsidRDefault="00496CEC" w:rsidP="00A71C4A"/>
    <w:p w:rsidR="00496CEC" w:rsidRDefault="00496CEC"/>
    <w:p w:rsidR="00496CEC" w:rsidRDefault="00496CEC"/>
    <w:p w:rsidR="00496CEC" w:rsidRDefault="00496CEC" w:rsidP="003611AA">
      <w:pPr>
        <w:jc w:val="center"/>
      </w:pPr>
    </w:p>
    <w:p w:rsidR="00496CEC" w:rsidRDefault="00496CEC"/>
    <w:p w:rsidR="00496CEC" w:rsidRDefault="00496CEC"/>
    <w:p w:rsidR="00496CEC" w:rsidRDefault="00496CEC"/>
    <w:p w:rsidR="00496CEC" w:rsidRDefault="00496CEC"/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Session </w:t>
      </w:r>
      <w:r w:rsidR="00C24587">
        <w:rPr>
          <w:rFonts w:cs="Arial"/>
          <w:sz w:val="56"/>
        </w:rPr>
        <w:t>12</w:t>
      </w:r>
      <w:r>
        <w:rPr>
          <w:rFonts w:cs="Arial"/>
          <w:sz w:val="56"/>
        </w:rPr>
        <w:t xml:space="preserve"> </w:t>
      </w:r>
    </w:p>
    <w:p w:rsidR="00176E26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Assignment </w:t>
      </w:r>
      <w:r w:rsidR="00230D39">
        <w:rPr>
          <w:rFonts w:cs="Arial"/>
          <w:sz w:val="56"/>
        </w:rPr>
        <w:t>2</w:t>
      </w:r>
    </w:p>
    <w:p w:rsidR="00496CEC" w:rsidRDefault="00496CEC">
      <w:pPr>
        <w:jc w:val="center"/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CC005C">
      <w:pPr>
        <w:pStyle w:val="Header"/>
        <w:tabs>
          <w:tab w:val="clear" w:pos="4153"/>
          <w:tab w:val="clear" w:pos="83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127635</wp:posOffset>
                </wp:positionV>
                <wp:extent cx="4404360" cy="2962275"/>
                <wp:effectExtent l="0" t="0" r="15240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4360" cy="296227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88.3pt;margin-top:10.05pt;width:346.8pt;height:23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" fillcolor="#f3f3f3"/>
            </w:pict>
          </mc:Fallback>
        </mc:AlternateConten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120"/>
        <w:gridCol w:w="3575"/>
      </w:tblGrid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For:</w:t>
            </w:r>
          </w:p>
        </w:tc>
        <w:tc>
          <w:tcPr>
            <w:tcW w:w="3575" w:type="dxa"/>
          </w:tcPr>
          <w:p w:rsidR="00496CEC" w:rsidRPr="00183252" w:rsidRDefault="00176E26" w:rsidP="00500AB2">
            <w:pPr>
              <w:pStyle w:val="Heading5"/>
              <w:numPr>
                <w:ilvl w:val="0"/>
                <w:numId w:val="0"/>
              </w:numPr>
              <w:spacing w:before="0" w:after="0"/>
            </w:pPr>
            <w:proofErr w:type="spellStart"/>
            <w: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tabs>
                <w:tab w:val="clear" w:pos="4153"/>
                <w:tab w:val="clear" w:pos="8306"/>
              </w:tabs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9C4D99" w:rsidP="009C4D9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Document Approval</w:t>
            </w:r>
            <w:r w:rsidR="00496CEC">
              <w:rPr>
                <w:b/>
                <w:bCs/>
              </w:rPr>
              <w:t>:</w:t>
            </w:r>
          </w:p>
        </w:tc>
        <w:tc>
          <w:tcPr>
            <w:tcW w:w="3575" w:type="dxa"/>
          </w:tcPr>
          <w:p w:rsidR="00496CEC" w:rsidRPr="00183252" w:rsidRDefault="00176E26" w:rsidP="005D7C67">
            <w:pPr>
              <w:pStyle w:val="Header"/>
              <w:rPr>
                <w:b/>
              </w:rPr>
            </w:pPr>
            <w:proofErr w:type="spellStart"/>
            <w:r>
              <w:rPr>
                <w:b/>
              </w:rP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 w:rsidP="00765542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Title:</w:t>
            </w:r>
          </w:p>
        </w:tc>
        <w:tc>
          <w:tcPr>
            <w:tcW w:w="3575" w:type="dxa"/>
          </w:tcPr>
          <w:p w:rsidR="00496CEC" w:rsidRDefault="00176E26" w:rsidP="00C24587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Session </w:t>
            </w:r>
            <w:r w:rsidR="00C24587">
              <w:rPr>
                <w:b w:val="0"/>
              </w:rPr>
              <w:t>12</w:t>
            </w:r>
            <w:r>
              <w:rPr>
                <w:b w:val="0"/>
              </w:rPr>
              <w:t xml:space="preserve"> – Assignment </w:t>
            </w:r>
            <w:r w:rsidR="00230D39">
              <w:rPr>
                <w:b w:val="0"/>
              </w:rPr>
              <w:t>2</w:t>
            </w:r>
            <w:r w:rsidR="00515538">
              <w:rPr>
                <w:b w:val="0"/>
              </w:rP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Cs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By:</w:t>
            </w:r>
          </w:p>
        </w:tc>
        <w:tc>
          <w:tcPr>
            <w:tcW w:w="3575" w:type="dxa"/>
          </w:tcPr>
          <w:p w:rsidR="00496CEC" w:rsidRDefault="00FF06AF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7928BF" w:rsidRDefault="00176E26" w:rsidP="00176E26">
            <w:pPr>
              <w:rPr>
                <w:color w:val="E1680D"/>
              </w:rPr>
            </w:pPr>
            <w:r>
              <w:rPr>
                <w:color w:val="E1680D"/>
              </w:rPr>
              <w:t>dburgess@duncb.com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Primary Engineer:</w:t>
            </w:r>
          </w:p>
        </w:tc>
        <w:tc>
          <w:tcPr>
            <w:tcW w:w="3575" w:type="dxa"/>
          </w:tcPr>
          <w:p w:rsidR="00496CEC" w:rsidRDefault="004B3E3B">
            <w: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Document Reference:</w:t>
            </w:r>
          </w:p>
        </w:tc>
        <w:tc>
          <w:tcPr>
            <w:tcW w:w="3575" w:type="dxa"/>
          </w:tcPr>
          <w:p w:rsidR="00496CEC" w:rsidRDefault="00176E26" w:rsidP="00C24587">
            <w:r>
              <w:rPr>
                <w:b/>
              </w:rPr>
              <w:t xml:space="preserve">Session </w:t>
            </w:r>
            <w:r w:rsidR="00C24587">
              <w:rPr>
                <w:b/>
              </w:rPr>
              <w:t>12</w:t>
            </w:r>
            <w:r>
              <w:rPr>
                <w:b/>
              </w:rPr>
              <w:t xml:space="preserve"> – Assignment </w:t>
            </w:r>
            <w:r w:rsidR="00230D39">
              <w:rPr>
                <w:b/>
              </w:rPr>
              <w:t>2</w:t>
            </w:r>
            <w: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DA2D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Start </w:t>
            </w:r>
            <w:r w:rsidR="00496CEC">
              <w:rPr>
                <w:b/>
                <w:bCs/>
              </w:rPr>
              <w:t>Date:</w:t>
            </w:r>
          </w:p>
        </w:tc>
        <w:tc>
          <w:tcPr>
            <w:tcW w:w="3575" w:type="dxa"/>
          </w:tcPr>
          <w:p w:rsidR="00496CEC" w:rsidRDefault="00C24587">
            <w:r>
              <w:t>08</w:t>
            </w:r>
            <w:r w:rsidR="00176E26">
              <w:t>/</w:t>
            </w:r>
            <w:r>
              <w:t>10/</w:t>
            </w:r>
            <w:r w:rsidR="00176E26">
              <w:t>2017</w:t>
            </w:r>
          </w:p>
          <w:p w:rsidR="000A231C" w:rsidRDefault="000A231C"/>
          <w:p w:rsidR="000A231C" w:rsidRDefault="000A231C"/>
          <w:p w:rsidR="000A231C" w:rsidRDefault="000A231C" w:rsidP="000A231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945F67" w:rsidTr="00A71C4A">
        <w:trPr>
          <w:jc w:val="center"/>
        </w:trPr>
        <w:tc>
          <w:tcPr>
            <w:tcW w:w="3120" w:type="dxa"/>
          </w:tcPr>
          <w:p w:rsidR="00945F67" w:rsidRDefault="00945F67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945F67" w:rsidRDefault="00945F67">
            <w:pPr>
              <w:rPr>
                <w:lang w:val="en-US"/>
              </w:rPr>
            </w:pPr>
          </w:p>
        </w:tc>
      </w:tr>
    </w:tbl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C24587" w:rsidP="00230D39">
      <w:pPr>
        <w:pStyle w:val="Header"/>
        <w:tabs>
          <w:tab w:val="clear" w:pos="4153"/>
          <w:tab w:val="clear" w:pos="8306"/>
        </w:tabs>
        <w:jc w:val="center"/>
      </w:pPr>
      <w:r>
        <w:rPr>
          <w:noProof/>
          <w:lang w:val="en-US"/>
        </w:rPr>
        <w:drawing>
          <wp:inline distT="0" distB="0" distL="0" distR="0" wp14:anchorId="779E31C3" wp14:editId="0AE80BF7">
            <wp:extent cx="39243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587" w:rsidRDefault="00C24587">
      <w:pPr>
        <w:jc w:val="left"/>
      </w:pPr>
    </w:p>
    <w:p w:rsidR="0032531A" w:rsidRDefault="0032531A" w:rsidP="00C24587">
      <w:pPr>
        <w:jc w:val="center"/>
      </w:pPr>
      <w:r>
        <w:br w:type="page"/>
      </w:r>
    </w:p>
    <w:p w:rsidR="000A231C" w:rsidRDefault="000A231C">
      <w:pPr>
        <w:pStyle w:val="Heading1"/>
        <w:numPr>
          <w:ilvl w:val="0"/>
          <w:numId w:val="0"/>
        </w:numPr>
      </w:pPr>
      <w:bookmarkStart w:id="0" w:name="_Toc73154031"/>
    </w:p>
    <w:p w:rsidR="00496CEC" w:rsidRDefault="00496CEC">
      <w:pPr>
        <w:pStyle w:val="Heading1"/>
        <w:numPr>
          <w:ilvl w:val="0"/>
          <w:numId w:val="0"/>
        </w:numPr>
      </w:pPr>
      <w:bookmarkStart w:id="1" w:name="_Toc495254588"/>
      <w:r>
        <w:t>Contents</w:t>
      </w:r>
      <w:bookmarkEnd w:id="0"/>
      <w:bookmarkEnd w:id="1"/>
    </w:p>
    <w:p w:rsidR="00496CEC" w:rsidRDefault="00496CEC"/>
    <w:bookmarkStart w:id="2" w:name="_GoBack"/>
    <w:bookmarkEnd w:id="2"/>
    <w:p w:rsidR="009C4FBE" w:rsidRDefault="002B621F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496CEC">
        <w:instrText xml:space="preserve"> TOC \o "1-3" \h \z </w:instrText>
      </w:r>
      <w:r>
        <w:fldChar w:fldCharType="separate"/>
      </w:r>
      <w:hyperlink w:anchor="_Toc495254588" w:history="1">
        <w:r w:rsidR="009C4FBE" w:rsidRPr="00386A82">
          <w:rPr>
            <w:rStyle w:val="Hyperlink"/>
            <w:noProof/>
          </w:rPr>
          <w:t>Contents</w:t>
        </w:r>
        <w:r w:rsidR="009C4FBE">
          <w:rPr>
            <w:noProof/>
            <w:webHidden/>
          </w:rPr>
          <w:tab/>
        </w:r>
        <w:r w:rsidR="009C4FBE">
          <w:rPr>
            <w:noProof/>
            <w:webHidden/>
          </w:rPr>
          <w:fldChar w:fldCharType="begin"/>
        </w:r>
        <w:r w:rsidR="009C4FBE">
          <w:rPr>
            <w:noProof/>
            <w:webHidden/>
          </w:rPr>
          <w:instrText xml:space="preserve"> PAGEREF _Toc495254588 \h </w:instrText>
        </w:r>
        <w:r w:rsidR="009C4FBE">
          <w:rPr>
            <w:noProof/>
            <w:webHidden/>
          </w:rPr>
        </w:r>
        <w:r w:rsidR="009C4FBE">
          <w:rPr>
            <w:noProof/>
            <w:webHidden/>
          </w:rPr>
          <w:fldChar w:fldCharType="separate"/>
        </w:r>
        <w:r w:rsidR="009C4FBE">
          <w:rPr>
            <w:noProof/>
            <w:webHidden/>
          </w:rPr>
          <w:t>2</w:t>
        </w:r>
        <w:r w:rsidR="009C4FBE">
          <w:rPr>
            <w:noProof/>
            <w:webHidden/>
          </w:rPr>
          <w:fldChar w:fldCharType="end"/>
        </w:r>
      </w:hyperlink>
    </w:p>
    <w:p w:rsidR="009C4FBE" w:rsidRDefault="009C4FBE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254589" w:history="1">
        <w:r w:rsidRPr="00386A82">
          <w:rPr>
            <w:rStyle w:val="Hyperlink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_Toc495254589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4FBE" w:rsidRDefault="009C4FBE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254590" w:history="1">
        <w:r w:rsidRPr="00386A82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386A82">
          <w:rPr>
            <w:rStyle w:val="Hyperlink"/>
            <w:noProof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_Toc495254590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4FBE" w:rsidRDefault="009C4FBE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254591" w:history="1">
        <w:r w:rsidRPr="00386A82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386A82">
          <w:rPr>
            <w:rStyle w:val="Hyperlink"/>
            <w:noProof/>
          </w:rPr>
          <w:t>Solutions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_Toc495254591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4FBE" w:rsidRDefault="009C4FBE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5254592" w:history="1">
        <w:r w:rsidRPr="00386A82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386A82">
          <w:rPr>
            <w:rStyle w:val="Hyperlink"/>
            <w:noProof/>
          </w:rPr>
          <w:t>Create a list of strings: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_Toc495254592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4FBE" w:rsidRDefault="009C4FBE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5254593" w:history="1">
        <w:r w:rsidRPr="00386A82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386A82">
          <w:rPr>
            <w:rStyle w:val="Hyperlink"/>
            <w:noProof/>
          </w:rPr>
          <w:t>Find count of all strings with length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_Toc495254593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4FBE" w:rsidRDefault="009C4FBE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5254594" w:history="1">
        <w:r w:rsidRPr="00386A82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386A82">
          <w:rPr>
            <w:rStyle w:val="Hyperlink"/>
            <w:noProof/>
          </w:rPr>
          <w:t>Convert the list of string to a list of integers, where each string is mapped to its corresponding length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_Toc495254594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4FBE" w:rsidRDefault="009C4FBE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5254595" w:history="1">
        <w:r w:rsidRPr="00386A82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386A82">
          <w:rPr>
            <w:rStyle w:val="Hyperlink"/>
            <w:noProof/>
          </w:rPr>
          <w:t>Find count of all strings which contain alphabet ‘m’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_Toc495254595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4FBE" w:rsidRDefault="009C4FBE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5254596" w:history="1">
        <w:r w:rsidRPr="00386A82">
          <w:rPr>
            <w:rStyle w:val="Hyperlink"/>
            <w:noProof/>
          </w:rPr>
          <w:t>2.5.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386A82">
          <w:rPr>
            <w:rStyle w:val="Hyperlink"/>
            <w:noProof/>
          </w:rPr>
          <w:t>Find count of all strings which start with the alphabet ‘a’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_Toc495254596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6CEC" w:rsidRDefault="002B621F">
      <w:r>
        <w:fldChar w:fldCharType="end"/>
      </w:r>
    </w:p>
    <w:p w:rsidR="00496CEC" w:rsidRDefault="00496CEC"/>
    <w:p w:rsidR="00496CEC" w:rsidRDefault="00496CEC">
      <w:pPr>
        <w:pStyle w:val="Heading1"/>
        <w:numPr>
          <w:ilvl w:val="0"/>
          <w:numId w:val="0"/>
        </w:numPr>
      </w:pPr>
      <w:r>
        <w:br w:type="page"/>
      </w:r>
      <w:bookmarkStart w:id="3" w:name="_Toc71517007"/>
      <w:bookmarkStart w:id="4" w:name="_Toc73154032"/>
      <w:bookmarkStart w:id="5" w:name="_Toc495254589"/>
      <w:r>
        <w:lastRenderedPageBreak/>
        <w:t>Change History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322"/>
        <w:gridCol w:w="1240"/>
        <w:gridCol w:w="1311"/>
        <w:gridCol w:w="2119"/>
        <w:gridCol w:w="3374"/>
      </w:tblGrid>
      <w:tr w:rsidR="004C0F05" w:rsidTr="007928BF">
        <w:tc>
          <w:tcPr>
            <w:tcW w:w="1338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Document Revision</w:t>
            </w:r>
          </w:p>
        </w:tc>
        <w:tc>
          <w:tcPr>
            <w:tcW w:w="1322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Date</w:t>
            </w:r>
          </w:p>
        </w:tc>
        <w:tc>
          <w:tcPr>
            <w:tcW w:w="1240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Authored By</w:t>
            </w:r>
          </w:p>
        </w:tc>
        <w:tc>
          <w:tcPr>
            <w:tcW w:w="1311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Authorised By</w:t>
            </w:r>
          </w:p>
        </w:tc>
        <w:tc>
          <w:tcPr>
            <w:tcW w:w="2119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Sections Affected</w:t>
            </w:r>
          </w:p>
        </w:tc>
        <w:tc>
          <w:tcPr>
            <w:tcW w:w="3374" w:type="dxa"/>
            <w:shd w:val="clear" w:color="auto" w:fill="E1680D"/>
          </w:tcPr>
          <w:p w:rsidR="004C0F05" w:rsidRPr="00124DC9" w:rsidRDefault="004C0F05" w:rsidP="00392DBA">
            <w:pPr>
              <w:rPr>
                <w:b/>
                <w:color w:val="FFFFFF"/>
              </w:rPr>
            </w:pPr>
            <w:r w:rsidRPr="00124DC9">
              <w:rPr>
                <w:b/>
                <w:color w:val="FFFFFF"/>
              </w:rPr>
              <w:t>Reason for Change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 w:rsidP="00B255A6">
            <w:pPr>
              <w:jc w:val="left"/>
            </w:pPr>
            <w:r>
              <w:t>Rev 0</w:t>
            </w:r>
            <w:r w:rsidR="00B255A6">
              <w:t>1</w:t>
            </w:r>
          </w:p>
        </w:tc>
        <w:tc>
          <w:tcPr>
            <w:tcW w:w="1322" w:type="dxa"/>
          </w:tcPr>
          <w:p w:rsidR="004C0F05" w:rsidRDefault="00C24587" w:rsidP="00B14547">
            <w:pPr>
              <w:jc w:val="left"/>
            </w:pPr>
            <w:r>
              <w:t>08/10</w:t>
            </w:r>
            <w:r w:rsidR="00515538">
              <w:t>/2017</w:t>
            </w:r>
          </w:p>
        </w:tc>
        <w:tc>
          <w:tcPr>
            <w:tcW w:w="1240" w:type="dxa"/>
          </w:tcPr>
          <w:p w:rsidR="004C0F05" w:rsidRDefault="00FF06AF">
            <w:pPr>
              <w:jc w:val="left"/>
            </w:pPr>
            <w:r>
              <w:t>Duncan Burgess</w:t>
            </w: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  <w:r>
              <w:t>All</w:t>
            </w: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  <w:r>
              <w:t>Initial release.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 w:rsidP="008A3B42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 w:rsidP="005F221D">
            <w:pPr>
              <w:ind w:left="-360"/>
              <w:jc w:val="left"/>
            </w:pPr>
          </w:p>
        </w:tc>
      </w:tr>
      <w:bookmarkEnd w:id="3"/>
      <w:bookmarkEnd w:id="4"/>
    </w:tbl>
    <w:p w:rsidR="00DB4D2F" w:rsidRDefault="00496CEC" w:rsidP="00DB4D2F">
      <w:pPr>
        <w:pStyle w:val="Heading1"/>
      </w:pPr>
      <w:r>
        <w:rPr>
          <w:bCs/>
        </w:rPr>
        <w:br w:type="page"/>
      </w:r>
      <w:bookmarkStart w:id="6" w:name="_Toc495254590"/>
      <w:r w:rsidR="00DB4D2F">
        <w:lastRenderedPageBreak/>
        <w:t>Problem Statement</w:t>
      </w:r>
      <w:bookmarkEnd w:id="6"/>
    </w:p>
    <w:p w:rsidR="00C24587" w:rsidRDefault="00C24587" w:rsidP="00C24587">
      <w:r>
        <w:t>Given a list of strings - List[String] (“alpha”, “gamma”, “omega”, “zeta”, “beta”)</w:t>
      </w:r>
    </w:p>
    <w:p w:rsidR="00C24587" w:rsidRDefault="00C24587" w:rsidP="00C24587"/>
    <w:p w:rsidR="00C24587" w:rsidRDefault="00C24587" w:rsidP="00C24587"/>
    <w:p w:rsidR="00C24587" w:rsidRDefault="00C24587" w:rsidP="00D53254">
      <w:pPr>
        <w:pStyle w:val="ListParagraph"/>
        <w:numPr>
          <w:ilvl w:val="0"/>
          <w:numId w:val="13"/>
        </w:numPr>
      </w:pPr>
      <w:r>
        <w:t>find count of all strings with length 4</w:t>
      </w:r>
    </w:p>
    <w:p w:rsidR="00C24587" w:rsidRDefault="00C24587" w:rsidP="00D53254">
      <w:pPr>
        <w:pStyle w:val="ListParagraph"/>
        <w:numPr>
          <w:ilvl w:val="0"/>
          <w:numId w:val="13"/>
        </w:numPr>
      </w:pPr>
      <w:r>
        <w:t>convert the list of string to a list of integers, where each string is mapped to its corresponding length</w:t>
      </w:r>
    </w:p>
    <w:p w:rsidR="00C24587" w:rsidRDefault="00C24587" w:rsidP="00D53254">
      <w:pPr>
        <w:pStyle w:val="ListParagraph"/>
        <w:numPr>
          <w:ilvl w:val="0"/>
          <w:numId w:val="13"/>
        </w:numPr>
      </w:pPr>
      <w:r>
        <w:t>find count of all strings which contain alphabet ‘m’</w:t>
      </w:r>
    </w:p>
    <w:p w:rsidR="00B14547" w:rsidRDefault="00C24587" w:rsidP="00D53254">
      <w:pPr>
        <w:pStyle w:val="ListParagraph"/>
        <w:numPr>
          <w:ilvl w:val="0"/>
          <w:numId w:val="13"/>
        </w:numPr>
      </w:pPr>
      <w:r>
        <w:t>find the count of all strings which start with the alphabet ‘a’</w:t>
      </w:r>
    </w:p>
    <w:p w:rsidR="000361D8" w:rsidRDefault="00230D39" w:rsidP="00230D39">
      <w:pPr>
        <w:pStyle w:val="Heading1"/>
      </w:pPr>
      <w:bookmarkStart w:id="7" w:name="_Toc495254591"/>
      <w:r>
        <w:t>Solutions</w:t>
      </w:r>
      <w:bookmarkEnd w:id="7"/>
    </w:p>
    <w:p w:rsidR="00C24587" w:rsidRPr="00C24587" w:rsidRDefault="00C24587" w:rsidP="00C24587">
      <w:pPr>
        <w:rPr>
          <w:b/>
        </w:rPr>
      </w:pPr>
      <w:r w:rsidRPr="00C24587">
        <w:rPr>
          <w:b/>
        </w:rPr>
        <w:t>Commands run</w:t>
      </w:r>
    </w:p>
    <w:p w:rsidR="00C24587" w:rsidRPr="00E86747" w:rsidRDefault="00C24587" w:rsidP="00E86747">
      <w:pPr>
        <w:pStyle w:val="Heading2"/>
      </w:pPr>
      <w:bookmarkStart w:id="8" w:name="_Toc495254592"/>
      <w:r w:rsidRPr="00E86747">
        <w:t>Create a list of strings:</w:t>
      </w:r>
      <w:bookmarkEnd w:id="8"/>
    </w:p>
    <w:p w:rsidR="00C24587" w:rsidRDefault="00C24587" w:rsidP="00C24587"/>
    <w:p w:rsidR="00C24587" w:rsidRPr="00E86747" w:rsidRDefault="00C24587" w:rsidP="00E86747">
      <w:pPr>
        <w:ind w:left="720"/>
        <w:rPr>
          <w:i/>
          <w:sz w:val="16"/>
        </w:rPr>
      </w:pPr>
      <w:proofErr w:type="spellStart"/>
      <w:r w:rsidRPr="00E86747">
        <w:rPr>
          <w:i/>
          <w:sz w:val="16"/>
        </w:rPr>
        <w:t>scala</w:t>
      </w:r>
      <w:proofErr w:type="spellEnd"/>
      <w:r w:rsidRPr="00E86747">
        <w:rPr>
          <w:i/>
          <w:sz w:val="16"/>
        </w:rPr>
        <w:t xml:space="preserve">&gt; </w:t>
      </w:r>
      <w:proofErr w:type="spellStart"/>
      <w:r w:rsidRPr="00E86747">
        <w:rPr>
          <w:i/>
          <w:sz w:val="16"/>
        </w:rPr>
        <w:t>val</w:t>
      </w:r>
      <w:proofErr w:type="spellEnd"/>
      <w:r w:rsidRPr="00E86747">
        <w:rPr>
          <w:i/>
          <w:sz w:val="16"/>
        </w:rPr>
        <w:t xml:space="preserve"> words  = List ("</w:t>
      </w:r>
      <w:proofErr w:type="spellStart"/>
      <w:r w:rsidRPr="00E86747">
        <w:rPr>
          <w:i/>
          <w:sz w:val="16"/>
        </w:rPr>
        <w:t>alpha","gamma","omega","zeta","beta</w:t>
      </w:r>
      <w:proofErr w:type="spellEnd"/>
      <w:r w:rsidRPr="00E86747">
        <w:rPr>
          <w:i/>
          <w:sz w:val="16"/>
        </w:rPr>
        <w:t>")</w:t>
      </w:r>
    </w:p>
    <w:p w:rsidR="00C24587" w:rsidRPr="00E86747" w:rsidRDefault="00C24587" w:rsidP="00E86747">
      <w:pPr>
        <w:ind w:left="720"/>
        <w:rPr>
          <w:i/>
          <w:sz w:val="16"/>
        </w:rPr>
      </w:pPr>
      <w:proofErr w:type="gramStart"/>
      <w:r w:rsidRPr="00E86747">
        <w:rPr>
          <w:i/>
          <w:sz w:val="16"/>
        </w:rPr>
        <w:t>words</w:t>
      </w:r>
      <w:proofErr w:type="gramEnd"/>
      <w:r w:rsidRPr="00E86747">
        <w:rPr>
          <w:i/>
          <w:sz w:val="16"/>
        </w:rPr>
        <w:t>: List[String] = List(alpha, gamma, omega, zeta, beta)</w:t>
      </w:r>
    </w:p>
    <w:p w:rsidR="00C24587" w:rsidRDefault="00C24587" w:rsidP="00C24587"/>
    <w:p w:rsidR="00C24587" w:rsidRDefault="00C24587" w:rsidP="00E86747">
      <w:pPr>
        <w:pStyle w:val="Heading2"/>
      </w:pPr>
      <w:bookmarkStart w:id="9" w:name="_Toc495254593"/>
      <w:r>
        <w:t>Find count of all strings with length 4</w:t>
      </w:r>
      <w:bookmarkEnd w:id="9"/>
    </w:p>
    <w:p w:rsidR="00C24587" w:rsidRDefault="00C24587" w:rsidP="00C24587"/>
    <w:p w:rsidR="00C24587" w:rsidRPr="00E86747" w:rsidRDefault="00C24587" w:rsidP="00E86747">
      <w:pPr>
        <w:ind w:left="720"/>
        <w:rPr>
          <w:i/>
          <w:sz w:val="16"/>
        </w:rPr>
      </w:pPr>
      <w:proofErr w:type="spellStart"/>
      <w:proofErr w:type="gramStart"/>
      <w:r w:rsidRPr="00E86747">
        <w:rPr>
          <w:i/>
          <w:sz w:val="16"/>
        </w:rPr>
        <w:t>scala</w:t>
      </w:r>
      <w:proofErr w:type="spellEnd"/>
      <w:proofErr w:type="gramEnd"/>
      <w:r w:rsidRPr="00E86747">
        <w:rPr>
          <w:i/>
          <w:sz w:val="16"/>
        </w:rPr>
        <w:t xml:space="preserve">&gt; </w:t>
      </w:r>
      <w:proofErr w:type="spellStart"/>
      <w:r w:rsidRPr="00E86747">
        <w:rPr>
          <w:i/>
          <w:sz w:val="16"/>
        </w:rPr>
        <w:t>val</w:t>
      </w:r>
      <w:proofErr w:type="spellEnd"/>
      <w:r w:rsidRPr="00E86747">
        <w:rPr>
          <w:i/>
          <w:sz w:val="16"/>
        </w:rPr>
        <w:t xml:space="preserve"> </w:t>
      </w:r>
      <w:proofErr w:type="spellStart"/>
      <w:r w:rsidRPr="00E86747">
        <w:rPr>
          <w:i/>
          <w:sz w:val="16"/>
        </w:rPr>
        <w:t>strlength</w:t>
      </w:r>
      <w:proofErr w:type="spellEnd"/>
      <w:r w:rsidRPr="00E86747">
        <w:rPr>
          <w:i/>
          <w:sz w:val="16"/>
        </w:rPr>
        <w:t xml:space="preserve"> =</w:t>
      </w:r>
      <w:proofErr w:type="spellStart"/>
      <w:r w:rsidRPr="00E86747">
        <w:rPr>
          <w:i/>
          <w:sz w:val="16"/>
        </w:rPr>
        <w:t>words.count</w:t>
      </w:r>
      <w:proofErr w:type="spellEnd"/>
      <w:r w:rsidRPr="00E86747">
        <w:rPr>
          <w:i/>
          <w:sz w:val="16"/>
        </w:rPr>
        <w:t xml:space="preserve">(s=&gt; </w:t>
      </w:r>
      <w:proofErr w:type="spellStart"/>
      <w:r w:rsidRPr="00E86747">
        <w:rPr>
          <w:i/>
          <w:sz w:val="16"/>
        </w:rPr>
        <w:t>s.length</w:t>
      </w:r>
      <w:proofErr w:type="spellEnd"/>
      <w:r w:rsidRPr="00E86747">
        <w:rPr>
          <w:i/>
          <w:sz w:val="16"/>
        </w:rPr>
        <w:t xml:space="preserve"> ==4)</w:t>
      </w:r>
    </w:p>
    <w:p w:rsidR="00C24587" w:rsidRPr="00E86747" w:rsidRDefault="00C24587" w:rsidP="00E86747">
      <w:pPr>
        <w:ind w:left="720"/>
        <w:rPr>
          <w:i/>
          <w:sz w:val="16"/>
        </w:rPr>
      </w:pPr>
      <w:proofErr w:type="spellStart"/>
      <w:proofErr w:type="gramStart"/>
      <w:r w:rsidRPr="00E86747">
        <w:rPr>
          <w:i/>
          <w:sz w:val="16"/>
        </w:rPr>
        <w:t>strlength</w:t>
      </w:r>
      <w:proofErr w:type="spellEnd"/>
      <w:proofErr w:type="gramEnd"/>
      <w:r w:rsidRPr="00E86747">
        <w:rPr>
          <w:i/>
          <w:sz w:val="16"/>
        </w:rPr>
        <w:t xml:space="preserve">: </w:t>
      </w:r>
      <w:proofErr w:type="spellStart"/>
      <w:r w:rsidRPr="00E86747">
        <w:rPr>
          <w:i/>
          <w:sz w:val="16"/>
        </w:rPr>
        <w:t>Int</w:t>
      </w:r>
      <w:proofErr w:type="spellEnd"/>
      <w:r w:rsidRPr="00E86747">
        <w:rPr>
          <w:i/>
          <w:sz w:val="16"/>
        </w:rPr>
        <w:t xml:space="preserve"> = 2</w:t>
      </w:r>
    </w:p>
    <w:p w:rsidR="00C24587" w:rsidRDefault="00C24587" w:rsidP="00C24587"/>
    <w:p w:rsidR="00C24587" w:rsidRDefault="00C24587" w:rsidP="00E86747">
      <w:pPr>
        <w:pStyle w:val="Heading2"/>
      </w:pPr>
      <w:bookmarkStart w:id="10" w:name="_Toc495254594"/>
      <w:r>
        <w:t>Convert the list of string to a list of integers, where each string is mapped to its corresponding length</w:t>
      </w:r>
      <w:bookmarkEnd w:id="10"/>
    </w:p>
    <w:p w:rsidR="00C24587" w:rsidRDefault="00C24587" w:rsidP="00C24587"/>
    <w:p w:rsidR="00C24587" w:rsidRPr="00E86747" w:rsidRDefault="00C24587" w:rsidP="00E86747">
      <w:pPr>
        <w:ind w:left="720"/>
        <w:rPr>
          <w:i/>
          <w:sz w:val="16"/>
        </w:rPr>
      </w:pPr>
      <w:proofErr w:type="spellStart"/>
      <w:proofErr w:type="gramStart"/>
      <w:r w:rsidRPr="00E86747">
        <w:rPr>
          <w:i/>
          <w:sz w:val="16"/>
        </w:rPr>
        <w:t>scala</w:t>
      </w:r>
      <w:proofErr w:type="spellEnd"/>
      <w:proofErr w:type="gramEnd"/>
      <w:r w:rsidRPr="00E86747">
        <w:rPr>
          <w:i/>
          <w:sz w:val="16"/>
        </w:rPr>
        <w:t xml:space="preserve">&gt; </w:t>
      </w:r>
      <w:proofErr w:type="spellStart"/>
      <w:r w:rsidRPr="00E86747">
        <w:rPr>
          <w:i/>
          <w:sz w:val="16"/>
        </w:rPr>
        <w:t>val</w:t>
      </w:r>
      <w:proofErr w:type="spellEnd"/>
      <w:r w:rsidRPr="00E86747">
        <w:rPr>
          <w:i/>
          <w:sz w:val="16"/>
        </w:rPr>
        <w:t xml:space="preserve"> </w:t>
      </w:r>
      <w:proofErr w:type="spellStart"/>
      <w:r w:rsidRPr="00E86747">
        <w:rPr>
          <w:i/>
          <w:sz w:val="16"/>
        </w:rPr>
        <w:t>strmap</w:t>
      </w:r>
      <w:proofErr w:type="spellEnd"/>
      <w:r w:rsidRPr="00E86747">
        <w:rPr>
          <w:i/>
          <w:sz w:val="16"/>
        </w:rPr>
        <w:t xml:space="preserve"> = </w:t>
      </w:r>
      <w:proofErr w:type="spellStart"/>
      <w:r w:rsidRPr="00E86747">
        <w:rPr>
          <w:i/>
          <w:sz w:val="16"/>
        </w:rPr>
        <w:t>words.map</w:t>
      </w:r>
      <w:proofErr w:type="spellEnd"/>
      <w:r w:rsidRPr="00E86747">
        <w:rPr>
          <w:i/>
          <w:sz w:val="16"/>
        </w:rPr>
        <w:t xml:space="preserve"> (s=&gt; </w:t>
      </w:r>
      <w:proofErr w:type="spellStart"/>
      <w:r w:rsidRPr="00E86747">
        <w:rPr>
          <w:i/>
          <w:sz w:val="16"/>
        </w:rPr>
        <w:t>s.length</w:t>
      </w:r>
      <w:proofErr w:type="spellEnd"/>
      <w:r w:rsidRPr="00E86747">
        <w:rPr>
          <w:i/>
          <w:sz w:val="16"/>
        </w:rPr>
        <w:t>)</w:t>
      </w:r>
    </w:p>
    <w:p w:rsidR="00C24587" w:rsidRPr="00E86747" w:rsidRDefault="00C24587" w:rsidP="00E86747">
      <w:pPr>
        <w:ind w:left="720"/>
        <w:rPr>
          <w:i/>
          <w:sz w:val="16"/>
        </w:rPr>
      </w:pPr>
      <w:proofErr w:type="spellStart"/>
      <w:proofErr w:type="gramStart"/>
      <w:r w:rsidRPr="00E86747">
        <w:rPr>
          <w:i/>
          <w:sz w:val="16"/>
        </w:rPr>
        <w:t>strmap</w:t>
      </w:r>
      <w:proofErr w:type="spellEnd"/>
      <w:proofErr w:type="gramEnd"/>
      <w:r w:rsidRPr="00E86747">
        <w:rPr>
          <w:i/>
          <w:sz w:val="16"/>
        </w:rPr>
        <w:t>: List[</w:t>
      </w:r>
      <w:proofErr w:type="spellStart"/>
      <w:r w:rsidRPr="00E86747">
        <w:rPr>
          <w:i/>
          <w:sz w:val="16"/>
        </w:rPr>
        <w:t>Int</w:t>
      </w:r>
      <w:proofErr w:type="spellEnd"/>
      <w:r w:rsidRPr="00E86747">
        <w:rPr>
          <w:i/>
          <w:sz w:val="16"/>
        </w:rPr>
        <w:t>] = List(5, 5, 5, 4, 4)</w:t>
      </w:r>
    </w:p>
    <w:p w:rsidR="00C24587" w:rsidRDefault="00C24587" w:rsidP="00C24587"/>
    <w:p w:rsidR="00C24587" w:rsidRDefault="00C24587" w:rsidP="00E86747">
      <w:pPr>
        <w:pStyle w:val="Heading2"/>
      </w:pPr>
      <w:bookmarkStart w:id="11" w:name="_Toc495254595"/>
      <w:r>
        <w:t>Find count of all strings which contain alphabet ‘m’</w:t>
      </w:r>
      <w:bookmarkEnd w:id="11"/>
    </w:p>
    <w:p w:rsidR="00C24587" w:rsidRDefault="00C24587" w:rsidP="00C24587"/>
    <w:p w:rsidR="00C24587" w:rsidRPr="00E86747" w:rsidRDefault="00C24587" w:rsidP="00E86747">
      <w:pPr>
        <w:ind w:left="720"/>
        <w:rPr>
          <w:i/>
          <w:sz w:val="16"/>
        </w:rPr>
      </w:pPr>
      <w:proofErr w:type="spellStart"/>
      <w:proofErr w:type="gramStart"/>
      <w:r w:rsidRPr="00E86747">
        <w:rPr>
          <w:i/>
          <w:sz w:val="16"/>
        </w:rPr>
        <w:t>scala</w:t>
      </w:r>
      <w:proofErr w:type="spellEnd"/>
      <w:proofErr w:type="gramEnd"/>
      <w:r w:rsidRPr="00E86747">
        <w:rPr>
          <w:i/>
          <w:sz w:val="16"/>
        </w:rPr>
        <w:t xml:space="preserve">&gt; </w:t>
      </w:r>
      <w:proofErr w:type="spellStart"/>
      <w:r w:rsidRPr="00E86747">
        <w:rPr>
          <w:i/>
          <w:sz w:val="16"/>
        </w:rPr>
        <w:t>val</w:t>
      </w:r>
      <w:proofErr w:type="spellEnd"/>
      <w:r w:rsidRPr="00E86747">
        <w:rPr>
          <w:i/>
          <w:sz w:val="16"/>
        </w:rPr>
        <w:t xml:space="preserve"> </w:t>
      </w:r>
      <w:proofErr w:type="spellStart"/>
      <w:r w:rsidRPr="00E86747">
        <w:rPr>
          <w:i/>
          <w:sz w:val="16"/>
        </w:rPr>
        <w:t>strm</w:t>
      </w:r>
      <w:proofErr w:type="spellEnd"/>
      <w:r w:rsidRPr="00E86747">
        <w:rPr>
          <w:i/>
          <w:sz w:val="16"/>
        </w:rPr>
        <w:t xml:space="preserve"> = </w:t>
      </w:r>
      <w:proofErr w:type="spellStart"/>
      <w:r w:rsidRPr="00E86747">
        <w:rPr>
          <w:i/>
          <w:sz w:val="16"/>
        </w:rPr>
        <w:t>words.count</w:t>
      </w:r>
      <w:proofErr w:type="spellEnd"/>
      <w:r w:rsidRPr="00E86747">
        <w:rPr>
          <w:i/>
          <w:sz w:val="16"/>
        </w:rPr>
        <w:t xml:space="preserve"> (s=&gt; </w:t>
      </w:r>
      <w:proofErr w:type="spellStart"/>
      <w:r w:rsidRPr="00E86747">
        <w:rPr>
          <w:i/>
          <w:sz w:val="16"/>
        </w:rPr>
        <w:t>s.contains</w:t>
      </w:r>
      <w:proofErr w:type="spellEnd"/>
      <w:r w:rsidRPr="00E86747">
        <w:rPr>
          <w:i/>
          <w:sz w:val="16"/>
        </w:rPr>
        <w:t>("m"))</w:t>
      </w:r>
    </w:p>
    <w:p w:rsidR="00C24587" w:rsidRPr="00E86747" w:rsidRDefault="00C24587" w:rsidP="00E86747">
      <w:pPr>
        <w:ind w:left="720"/>
        <w:rPr>
          <w:i/>
          <w:sz w:val="16"/>
        </w:rPr>
      </w:pPr>
      <w:proofErr w:type="spellStart"/>
      <w:proofErr w:type="gramStart"/>
      <w:r w:rsidRPr="00E86747">
        <w:rPr>
          <w:i/>
          <w:sz w:val="16"/>
        </w:rPr>
        <w:t>strm</w:t>
      </w:r>
      <w:proofErr w:type="spellEnd"/>
      <w:proofErr w:type="gramEnd"/>
      <w:r w:rsidRPr="00E86747">
        <w:rPr>
          <w:i/>
          <w:sz w:val="16"/>
        </w:rPr>
        <w:t xml:space="preserve">: </w:t>
      </w:r>
      <w:proofErr w:type="spellStart"/>
      <w:r w:rsidRPr="00E86747">
        <w:rPr>
          <w:i/>
          <w:sz w:val="16"/>
        </w:rPr>
        <w:t>Int</w:t>
      </w:r>
      <w:proofErr w:type="spellEnd"/>
      <w:r w:rsidRPr="00E86747">
        <w:rPr>
          <w:i/>
          <w:sz w:val="16"/>
        </w:rPr>
        <w:t xml:space="preserve"> = 2</w:t>
      </w:r>
    </w:p>
    <w:p w:rsidR="00C24587" w:rsidRDefault="00C24587" w:rsidP="00C24587"/>
    <w:p w:rsidR="00C24587" w:rsidRDefault="00C24587" w:rsidP="00E86747">
      <w:pPr>
        <w:pStyle w:val="Heading2"/>
      </w:pPr>
      <w:bookmarkStart w:id="12" w:name="_Toc495254596"/>
      <w:r>
        <w:t>Find count of all strings which start with the alphabet ‘a’</w:t>
      </w:r>
      <w:bookmarkEnd w:id="12"/>
    </w:p>
    <w:p w:rsidR="00C24587" w:rsidRDefault="00C24587" w:rsidP="00C24587"/>
    <w:p w:rsidR="00C24587" w:rsidRPr="00E86747" w:rsidRDefault="00C24587" w:rsidP="00E86747">
      <w:pPr>
        <w:ind w:left="720"/>
        <w:rPr>
          <w:i/>
          <w:sz w:val="16"/>
        </w:rPr>
      </w:pPr>
      <w:proofErr w:type="spellStart"/>
      <w:proofErr w:type="gramStart"/>
      <w:r w:rsidRPr="00E86747">
        <w:rPr>
          <w:i/>
          <w:sz w:val="16"/>
        </w:rPr>
        <w:t>scala</w:t>
      </w:r>
      <w:proofErr w:type="spellEnd"/>
      <w:proofErr w:type="gramEnd"/>
      <w:r w:rsidRPr="00E86747">
        <w:rPr>
          <w:i/>
          <w:sz w:val="16"/>
        </w:rPr>
        <w:t xml:space="preserve">&gt; </w:t>
      </w:r>
      <w:proofErr w:type="spellStart"/>
      <w:r w:rsidRPr="00E86747">
        <w:rPr>
          <w:i/>
          <w:sz w:val="16"/>
        </w:rPr>
        <w:t>val</w:t>
      </w:r>
      <w:proofErr w:type="spellEnd"/>
      <w:r w:rsidRPr="00E86747">
        <w:rPr>
          <w:i/>
          <w:sz w:val="16"/>
        </w:rPr>
        <w:t xml:space="preserve"> </w:t>
      </w:r>
      <w:proofErr w:type="spellStart"/>
      <w:r w:rsidRPr="00E86747">
        <w:rPr>
          <w:i/>
          <w:sz w:val="16"/>
        </w:rPr>
        <w:t>stra</w:t>
      </w:r>
      <w:proofErr w:type="spellEnd"/>
      <w:r w:rsidRPr="00E86747">
        <w:rPr>
          <w:i/>
          <w:sz w:val="16"/>
        </w:rPr>
        <w:t xml:space="preserve"> = </w:t>
      </w:r>
      <w:proofErr w:type="spellStart"/>
      <w:r w:rsidRPr="00E86747">
        <w:rPr>
          <w:i/>
          <w:sz w:val="16"/>
        </w:rPr>
        <w:t>words.count</w:t>
      </w:r>
      <w:proofErr w:type="spellEnd"/>
      <w:r w:rsidRPr="00E86747">
        <w:rPr>
          <w:i/>
          <w:sz w:val="16"/>
        </w:rPr>
        <w:t xml:space="preserve"> (s=&gt;</w:t>
      </w:r>
      <w:proofErr w:type="spellStart"/>
      <w:r w:rsidRPr="00E86747">
        <w:rPr>
          <w:i/>
          <w:sz w:val="16"/>
        </w:rPr>
        <w:t>s.charAt</w:t>
      </w:r>
      <w:proofErr w:type="spellEnd"/>
      <w:r w:rsidRPr="00E86747">
        <w:rPr>
          <w:i/>
          <w:sz w:val="16"/>
        </w:rPr>
        <w:t>(0).equals('a'))</w:t>
      </w:r>
    </w:p>
    <w:p w:rsidR="00C24587" w:rsidRPr="00E86747" w:rsidRDefault="00C24587" w:rsidP="00E86747">
      <w:pPr>
        <w:ind w:left="720"/>
        <w:rPr>
          <w:i/>
          <w:sz w:val="16"/>
        </w:rPr>
      </w:pPr>
      <w:proofErr w:type="spellStart"/>
      <w:r w:rsidRPr="00E86747">
        <w:rPr>
          <w:i/>
          <w:sz w:val="16"/>
        </w:rPr>
        <w:t>stra</w:t>
      </w:r>
      <w:proofErr w:type="spellEnd"/>
      <w:r w:rsidRPr="00E86747">
        <w:rPr>
          <w:i/>
          <w:sz w:val="16"/>
        </w:rPr>
        <w:t xml:space="preserve">: </w:t>
      </w:r>
      <w:proofErr w:type="spellStart"/>
      <w:r w:rsidRPr="00E86747">
        <w:rPr>
          <w:i/>
          <w:sz w:val="16"/>
        </w:rPr>
        <w:t>Int</w:t>
      </w:r>
      <w:proofErr w:type="spellEnd"/>
      <w:r w:rsidRPr="00E86747">
        <w:rPr>
          <w:i/>
          <w:sz w:val="16"/>
        </w:rPr>
        <w:t xml:space="preserve"> = 1</w:t>
      </w:r>
    </w:p>
    <w:p w:rsidR="00C24587" w:rsidRPr="00C24587" w:rsidRDefault="00C24587"/>
    <w:sectPr w:rsidR="00C24587" w:rsidRPr="00C24587" w:rsidSect="0005544A">
      <w:headerReference w:type="default" r:id="rId10"/>
      <w:footerReference w:type="default" r:id="rId11"/>
      <w:pgSz w:w="11906" w:h="16838" w:code="9"/>
      <w:pgMar w:top="709" w:right="709" w:bottom="709" w:left="70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48A" w:rsidRDefault="00E8648A">
      <w:r>
        <w:separator/>
      </w:r>
    </w:p>
  </w:endnote>
  <w:endnote w:type="continuationSeparator" w:id="0">
    <w:p w:rsidR="00E8648A" w:rsidRDefault="00E86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CD2" w:rsidRDefault="00987CD2" w:rsidP="003611AA">
    <w:pPr>
      <w:pStyle w:val="Footer"/>
      <w:jc w:val="center"/>
    </w:pPr>
  </w:p>
  <w:p w:rsidR="00DA2D28" w:rsidRPr="00DA2D28" w:rsidRDefault="00CC005C" w:rsidP="00DA2D28">
    <w:pPr>
      <w:jc w:val="right"/>
      <w:rPr>
        <w:rFonts w:ascii="Arial" w:hAnsi="Arial" w:cs="Arial"/>
        <w:sz w:val="14"/>
        <w:szCs w:val="14"/>
        <w:lang w:val="en-US"/>
      </w:rPr>
    </w:pPr>
    <w:r w:rsidRPr="00DA2D28">
      <w:rPr>
        <w:rFonts w:ascii="Arial" w:hAnsi="Arial" w:cs="Arial"/>
        <w:noProof/>
        <w:color w:val="7F7F7F" w:themeColor="text1" w:themeTint="80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65582F9" wp14:editId="198E4AF9">
              <wp:simplePos x="0" y="0"/>
              <wp:positionH relativeFrom="column">
                <wp:posOffset>-441960</wp:posOffset>
              </wp:positionH>
              <wp:positionV relativeFrom="paragraph">
                <wp:posOffset>-26670</wp:posOffset>
              </wp:positionV>
              <wp:extent cx="7543800" cy="0"/>
              <wp:effectExtent l="15240" t="11430" r="13335" b="762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7A94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8pt,-2.1pt" to="559.2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" strokecolor="#f7a94a" strokeweight="1pt"/>
          </w:pict>
        </mc:Fallback>
      </mc:AlternateContent>
    </w:r>
    <w:r w:rsidR="00DA2D28" w:rsidRPr="00DA2D28">
      <w:rPr>
        <w:rFonts w:ascii="Arial" w:hAnsi="Arial" w:cs="Arial"/>
        <w:color w:val="7F7F7F" w:themeColor="text1" w:themeTint="80"/>
        <w:sz w:val="14"/>
        <w:szCs w:val="14"/>
        <w:lang w:val="en-US"/>
      </w:rPr>
      <w:t>Confidential property of Optum. Do not distribute or reproduce without express permission from Optum.</w:t>
    </w:r>
  </w:p>
  <w:p w:rsidR="00987CD2" w:rsidRPr="00CC005C" w:rsidRDefault="00987CD2" w:rsidP="003611AA">
    <w:pPr>
      <w:pStyle w:val="Footer"/>
      <w:jc w:val="center"/>
      <w:rPr>
        <w:b/>
        <w:bCs/>
        <w:color w:val="333399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48A" w:rsidRDefault="00E8648A">
      <w:r>
        <w:separator/>
      </w:r>
    </w:p>
  </w:footnote>
  <w:footnote w:type="continuationSeparator" w:id="0">
    <w:p w:rsidR="00E8648A" w:rsidRDefault="00E864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D28" w:rsidRDefault="00241146">
    <w:pPr>
      <w:pStyle w:val="Header"/>
    </w:pPr>
    <w:r>
      <w:rPr>
        <w:noProof/>
        <w:lang w:val="en-US"/>
      </w:rPr>
      <w:drawing>
        <wp:inline distT="0" distB="0" distL="0" distR="0" wp14:anchorId="4E333E4B" wp14:editId="1EE9B1C5">
          <wp:extent cx="876300" cy="771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908A42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3403D3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E58CB8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86E0C5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A21EE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AADDF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CA4B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CCDE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D861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6E81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name w:val="WW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1">
    <w:nsid w:val="00000003"/>
    <w:multiLevelType w:val="multilevel"/>
    <w:tmpl w:val="00000003"/>
    <w:name w:val="WW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2">
    <w:nsid w:val="00000004"/>
    <w:multiLevelType w:val="multilevel"/>
    <w:tmpl w:val="00000004"/>
    <w:name w:val="WW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3">
    <w:nsid w:val="00000007"/>
    <w:multiLevelType w:val="multilevel"/>
    <w:tmpl w:val="00000007"/>
    <w:name w:val="WW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0000008"/>
    <w:multiLevelType w:val="multilevel"/>
    <w:tmpl w:val="00000008"/>
    <w:name w:val="WW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5">
    <w:nsid w:val="00000009"/>
    <w:multiLevelType w:val="multilevel"/>
    <w:tmpl w:val="00000009"/>
    <w:name w:val="WW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6">
    <w:nsid w:val="0000000A"/>
    <w:multiLevelType w:val="multilevel"/>
    <w:tmpl w:val="0000000A"/>
    <w:name w:val="WW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7">
    <w:nsid w:val="0000000B"/>
    <w:multiLevelType w:val="multilevel"/>
    <w:tmpl w:val="0000000B"/>
    <w:name w:val="WW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8">
    <w:nsid w:val="0000000C"/>
    <w:multiLevelType w:val="multilevel"/>
    <w:tmpl w:val="0000000C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000000D"/>
    <w:multiLevelType w:val="multilevel"/>
    <w:tmpl w:val="0000000D"/>
    <w:name w:val="WW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0">
    <w:nsid w:val="17096E86"/>
    <w:multiLevelType w:val="hybridMultilevel"/>
    <w:tmpl w:val="B6E89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0C4DC5"/>
    <w:multiLevelType w:val="hybridMultilevel"/>
    <w:tmpl w:val="C84A43B0"/>
    <w:lvl w:ilvl="0" w:tplc="37FE5E2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151453"/>
    <w:multiLevelType w:val="multilevel"/>
    <w:tmpl w:val="88162002"/>
    <w:lvl w:ilvl="0">
      <w:start w:val="1"/>
      <w:numFmt w:val="decimal"/>
      <w:pStyle w:val="Heading1"/>
      <w:lvlText w:val="%1. 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2"/>
  </w:num>
  <w:num w:numId="13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24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ccecff,#f3f3f3,#f7a94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49"/>
    <w:rsid w:val="0000427B"/>
    <w:rsid w:val="000056D7"/>
    <w:rsid w:val="00005CF5"/>
    <w:rsid w:val="00006474"/>
    <w:rsid w:val="0002779F"/>
    <w:rsid w:val="000353ED"/>
    <w:rsid w:val="000361D8"/>
    <w:rsid w:val="000429C5"/>
    <w:rsid w:val="000524A8"/>
    <w:rsid w:val="0005544A"/>
    <w:rsid w:val="000573C6"/>
    <w:rsid w:val="000813A4"/>
    <w:rsid w:val="000909FF"/>
    <w:rsid w:val="00096FFA"/>
    <w:rsid w:val="000970A7"/>
    <w:rsid w:val="000A09FF"/>
    <w:rsid w:val="000A231C"/>
    <w:rsid w:val="000A67FB"/>
    <w:rsid w:val="000B25F4"/>
    <w:rsid w:val="000C3940"/>
    <w:rsid w:val="000C3A3E"/>
    <w:rsid w:val="000C53C1"/>
    <w:rsid w:val="000C7C1F"/>
    <w:rsid w:val="000D1F51"/>
    <w:rsid w:val="000D29AE"/>
    <w:rsid w:val="000D75A1"/>
    <w:rsid w:val="000E25E7"/>
    <w:rsid w:val="000F3D3E"/>
    <w:rsid w:val="001036EB"/>
    <w:rsid w:val="00103BE1"/>
    <w:rsid w:val="00106763"/>
    <w:rsid w:val="00106D22"/>
    <w:rsid w:val="00112707"/>
    <w:rsid w:val="00124DC9"/>
    <w:rsid w:val="00125CAF"/>
    <w:rsid w:val="00133567"/>
    <w:rsid w:val="00136C3C"/>
    <w:rsid w:val="00140798"/>
    <w:rsid w:val="0014322C"/>
    <w:rsid w:val="00162C90"/>
    <w:rsid w:val="001665B7"/>
    <w:rsid w:val="00176E26"/>
    <w:rsid w:val="00183252"/>
    <w:rsid w:val="00184940"/>
    <w:rsid w:val="001863AD"/>
    <w:rsid w:val="00197771"/>
    <w:rsid w:val="001D5045"/>
    <w:rsid w:val="001E6CBC"/>
    <w:rsid w:val="001F56CB"/>
    <w:rsid w:val="00200B28"/>
    <w:rsid w:val="0020182A"/>
    <w:rsid w:val="0020352B"/>
    <w:rsid w:val="002116C8"/>
    <w:rsid w:val="0022029D"/>
    <w:rsid w:val="002279D7"/>
    <w:rsid w:val="00230130"/>
    <w:rsid w:val="00230D39"/>
    <w:rsid w:val="00232962"/>
    <w:rsid w:val="00241146"/>
    <w:rsid w:val="002420E6"/>
    <w:rsid w:val="0024668A"/>
    <w:rsid w:val="00254D5F"/>
    <w:rsid w:val="00261744"/>
    <w:rsid w:val="00265E1C"/>
    <w:rsid w:val="00285757"/>
    <w:rsid w:val="002924B6"/>
    <w:rsid w:val="002979FE"/>
    <w:rsid w:val="002A02B8"/>
    <w:rsid w:val="002A1980"/>
    <w:rsid w:val="002A32DA"/>
    <w:rsid w:val="002A6B7D"/>
    <w:rsid w:val="002A7B35"/>
    <w:rsid w:val="002B15AA"/>
    <w:rsid w:val="002B4A9A"/>
    <w:rsid w:val="002B621F"/>
    <w:rsid w:val="002C0392"/>
    <w:rsid w:val="002C72B2"/>
    <w:rsid w:val="002D0DF5"/>
    <w:rsid w:val="002D4814"/>
    <w:rsid w:val="002E1E70"/>
    <w:rsid w:val="003007A4"/>
    <w:rsid w:val="00310933"/>
    <w:rsid w:val="003154A1"/>
    <w:rsid w:val="0032531A"/>
    <w:rsid w:val="00327424"/>
    <w:rsid w:val="003348BB"/>
    <w:rsid w:val="00334974"/>
    <w:rsid w:val="00340426"/>
    <w:rsid w:val="003611AA"/>
    <w:rsid w:val="00362FFA"/>
    <w:rsid w:val="00371B15"/>
    <w:rsid w:val="00385AA1"/>
    <w:rsid w:val="00392A79"/>
    <w:rsid w:val="00392DBA"/>
    <w:rsid w:val="00393319"/>
    <w:rsid w:val="00396AC1"/>
    <w:rsid w:val="003974F4"/>
    <w:rsid w:val="003A1DFF"/>
    <w:rsid w:val="003C0653"/>
    <w:rsid w:val="003D63E0"/>
    <w:rsid w:val="003E2A7C"/>
    <w:rsid w:val="003F2655"/>
    <w:rsid w:val="003F4CF8"/>
    <w:rsid w:val="00406973"/>
    <w:rsid w:val="00415015"/>
    <w:rsid w:val="0042242E"/>
    <w:rsid w:val="00431B4D"/>
    <w:rsid w:val="00434F94"/>
    <w:rsid w:val="00441021"/>
    <w:rsid w:val="00445BE5"/>
    <w:rsid w:val="004527AF"/>
    <w:rsid w:val="00452CCD"/>
    <w:rsid w:val="00472223"/>
    <w:rsid w:val="00472463"/>
    <w:rsid w:val="00473BB0"/>
    <w:rsid w:val="0049034D"/>
    <w:rsid w:val="00491368"/>
    <w:rsid w:val="00496CEC"/>
    <w:rsid w:val="00497023"/>
    <w:rsid w:val="004A1D4D"/>
    <w:rsid w:val="004B3E3B"/>
    <w:rsid w:val="004C0F05"/>
    <w:rsid w:val="004C7CE0"/>
    <w:rsid w:val="004C7F1A"/>
    <w:rsid w:val="004E1249"/>
    <w:rsid w:val="004E7633"/>
    <w:rsid w:val="004F60A1"/>
    <w:rsid w:val="00500AB2"/>
    <w:rsid w:val="005037E3"/>
    <w:rsid w:val="005041C0"/>
    <w:rsid w:val="0050679A"/>
    <w:rsid w:val="00506E7E"/>
    <w:rsid w:val="00511179"/>
    <w:rsid w:val="00512428"/>
    <w:rsid w:val="00513033"/>
    <w:rsid w:val="00514216"/>
    <w:rsid w:val="00515538"/>
    <w:rsid w:val="00537316"/>
    <w:rsid w:val="0054643B"/>
    <w:rsid w:val="00556E51"/>
    <w:rsid w:val="00573768"/>
    <w:rsid w:val="005773FA"/>
    <w:rsid w:val="005A3849"/>
    <w:rsid w:val="005B0D17"/>
    <w:rsid w:val="005D06AE"/>
    <w:rsid w:val="005D7C67"/>
    <w:rsid w:val="005D7D03"/>
    <w:rsid w:val="005E7628"/>
    <w:rsid w:val="005F221D"/>
    <w:rsid w:val="00601FF9"/>
    <w:rsid w:val="00604B6E"/>
    <w:rsid w:val="006125F7"/>
    <w:rsid w:val="00626049"/>
    <w:rsid w:val="0063111F"/>
    <w:rsid w:val="00642FD4"/>
    <w:rsid w:val="00652898"/>
    <w:rsid w:val="006541B1"/>
    <w:rsid w:val="00654AA5"/>
    <w:rsid w:val="006604F7"/>
    <w:rsid w:val="00670FA4"/>
    <w:rsid w:val="00695610"/>
    <w:rsid w:val="00697551"/>
    <w:rsid w:val="006A5814"/>
    <w:rsid w:val="006B30EE"/>
    <w:rsid w:val="006C6522"/>
    <w:rsid w:val="006D12AD"/>
    <w:rsid w:val="006D6DD9"/>
    <w:rsid w:val="006F5599"/>
    <w:rsid w:val="00732B01"/>
    <w:rsid w:val="00735867"/>
    <w:rsid w:val="00736B88"/>
    <w:rsid w:val="00742086"/>
    <w:rsid w:val="00750865"/>
    <w:rsid w:val="00765542"/>
    <w:rsid w:val="00771CCA"/>
    <w:rsid w:val="00775789"/>
    <w:rsid w:val="007847DB"/>
    <w:rsid w:val="0079013E"/>
    <w:rsid w:val="007928BF"/>
    <w:rsid w:val="00792B33"/>
    <w:rsid w:val="00794630"/>
    <w:rsid w:val="007B2473"/>
    <w:rsid w:val="007B4737"/>
    <w:rsid w:val="007C025B"/>
    <w:rsid w:val="007C0952"/>
    <w:rsid w:val="007C3A5D"/>
    <w:rsid w:val="007C5A68"/>
    <w:rsid w:val="00802F07"/>
    <w:rsid w:val="00806652"/>
    <w:rsid w:val="00807C8D"/>
    <w:rsid w:val="00812990"/>
    <w:rsid w:val="00814B1A"/>
    <w:rsid w:val="0082099C"/>
    <w:rsid w:val="0082523C"/>
    <w:rsid w:val="00825830"/>
    <w:rsid w:val="00845C20"/>
    <w:rsid w:val="008540FE"/>
    <w:rsid w:val="00854733"/>
    <w:rsid w:val="0086025D"/>
    <w:rsid w:val="00867F82"/>
    <w:rsid w:val="00870CBF"/>
    <w:rsid w:val="0087179F"/>
    <w:rsid w:val="00876893"/>
    <w:rsid w:val="00894BF3"/>
    <w:rsid w:val="008A1A18"/>
    <w:rsid w:val="008A3B42"/>
    <w:rsid w:val="008B7AE4"/>
    <w:rsid w:val="008F5441"/>
    <w:rsid w:val="00917583"/>
    <w:rsid w:val="00921D3C"/>
    <w:rsid w:val="009223ED"/>
    <w:rsid w:val="00924592"/>
    <w:rsid w:val="009258C4"/>
    <w:rsid w:val="00941B61"/>
    <w:rsid w:val="00945F67"/>
    <w:rsid w:val="00953831"/>
    <w:rsid w:val="00963AE5"/>
    <w:rsid w:val="009753EC"/>
    <w:rsid w:val="00987CD2"/>
    <w:rsid w:val="009944A3"/>
    <w:rsid w:val="009944AA"/>
    <w:rsid w:val="00995EB6"/>
    <w:rsid w:val="009A3243"/>
    <w:rsid w:val="009C4D99"/>
    <w:rsid w:val="009C4FBE"/>
    <w:rsid w:val="009D6D44"/>
    <w:rsid w:val="009F5F01"/>
    <w:rsid w:val="009F6D53"/>
    <w:rsid w:val="00A068EB"/>
    <w:rsid w:val="00A232F3"/>
    <w:rsid w:val="00A23EC6"/>
    <w:rsid w:val="00A247A8"/>
    <w:rsid w:val="00A41B94"/>
    <w:rsid w:val="00A42AA3"/>
    <w:rsid w:val="00A46096"/>
    <w:rsid w:val="00A51703"/>
    <w:rsid w:val="00A51B7F"/>
    <w:rsid w:val="00A52D4E"/>
    <w:rsid w:val="00A5456A"/>
    <w:rsid w:val="00A5765B"/>
    <w:rsid w:val="00A57946"/>
    <w:rsid w:val="00A60977"/>
    <w:rsid w:val="00A71C4A"/>
    <w:rsid w:val="00A909CB"/>
    <w:rsid w:val="00A96C6A"/>
    <w:rsid w:val="00AA0ADC"/>
    <w:rsid w:val="00AA3294"/>
    <w:rsid w:val="00AB3C76"/>
    <w:rsid w:val="00AD3F86"/>
    <w:rsid w:val="00AD42DF"/>
    <w:rsid w:val="00AD4A71"/>
    <w:rsid w:val="00AD716B"/>
    <w:rsid w:val="00AE6E26"/>
    <w:rsid w:val="00AF1E9F"/>
    <w:rsid w:val="00B01B77"/>
    <w:rsid w:val="00B14547"/>
    <w:rsid w:val="00B17754"/>
    <w:rsid w:val="00B255A6"/>
    <w:rsid w:val="00B25D83"/>
    <w:rsid w:val="00B42342"/>
    <w:rsid w:val="00B5163B"/>
    <w:rsid w:val="00B51A45"/>
    <w:rsid w:val="00B609ED"/>
    <w:rsid w:val="00B64E2C"/>
    <w:rsid w:val="00B76F74"/>
    <w:rsid w:val="00B97AB0"/>
    <w:rsid w:val="00BA0A83"/>
    <w:rsid w:val="00BB4FB3"/>
    <w:rsid w:val="00BB5EA7"/>
    <w:rsid w:val="00BB7B9E"/>
    <w:rsid w:val="00BC3E5A"/>
    <w:rsid w:val="00BC45CA"/>
    <w:rsid w:val="00BC5474"/>
    <w:rsid w:val="00BF2FC6"/>
    <w:rsid w:val="00BF4C58"/>
    <w:rsid w:val="00C16B20"/>
    <w:rsid w:val="00C24587"/>
    <w:rsid w:val="00C25642"/>
    <w:rsid w:val="00C25DC3"/>
    <w:rsid w:val="00C3742C"/>
    <w:rsid w:val="00C45DE8"/>
    <w:rsid w:val="00C47ADA"/>
    <w:rsid w:val="00C500F9"/>
    <w:rsid w:val="00C53040"/>
    <w:rsid w:val="00C628FC"/>
    <w:rsid w:val="00C65E5D"/>
    <w:rsid w:val="00C66167"/>
    <w:rsid w:val="00C742C5"/>
    <w:rsid w:val="00C77721"/>
    <w:rsid w:val="00C82D55"/>
    <w:rsid w:val="00C84DD1"/>
    <w:rsid w:val="00C925AA"/>
    <w:rsid w:val="00CA68D9"/>
    <w:rsid w:val="00CB06ED"/>
    <w:rsid w:val="00CB4C5C"/>
    <w:rsid w:val="00CC005C"/>
    <w:rsid w:val="00CC4F59"/>
    <w:rsid w:val="00CC77D7"/>
    <w:rsid w:val="00D034C8"/>
    <w:rsid w:val="00D048B1"/>
    <w:rsid w:val="00D0603A"/>
    <w:rsid w:val="00D16E10"/>
    <w:rsid w:val="00D22C0F"/>
    <w:rsid w:val="00D37E05"/>
    <w:rsid w:val="00D47796"/>
    <w:rsid w:val="00D53254"/>
    <w:rsid w:val="00D746D2"/>
    <w:rsid w:val="00D76724"/>
    <w:rsid w:val="00D81EE4"/>
    <w:rsid w:val="00D83257"/>
    <w:rsid w:val="00DA1E24"/>
    <w:rsid w:val="00DA2D28"/>
    <w:rsid w:val="00DB0EB1"/>
    <w:rsid w:val="00DB4D2F"/>
    <w:rsid w:val="00DC1A04"/>
    <w:rsid w:val="00DC52E9"/>
    <w:rsid w:val="00DD1AC1"/>
    <w:rsid w:val="00DD4176"/>
    <w:rsid w:val="00DE32BD"/>
    <w:rsid w:val="00DE5E5C"/>
    <w:rsid w:val="00DF0763"/>
    <w:rsid w:val="00E01A02"/>
    <w:rsid w:val="00E02136"/>
    <w:rsid w:val="00E06266"/>
    <w:rsid w:val="00E07C7E"/>
    <w:rsid w:val="00E14EB4"/>
    <w:rsid w:val="00E27230"/>
    <w:rsid w:val="00E27FC8"/>
    <w:rsid w:val="00E37F5A"/>
    <w:rsid w:val="00E51E0F"/>
    <w:rsid w:val="00E6280E"/>
    <w:rsid w:val="00E705EB"/>
    <w:rsid w:val="00E760F6"/>
    <w:rsid w:val="00E8648A"/>
    <w:rsid w:val="00E86747"/>
    <w:rsid w:val="00E909D7"/>
    <w:rsid w:val="00E93050"/>
    <w:rsid w:val="00E93F0E"/>
    <w:rsid w:val="00EB02A3"/>
    <w:rsid w:val="00EB4635"/>
    <w:rsid w:val="00EB5B87"/>
    <w:rsid w:val="00EB5CF1"/>
    <w:rsid w:val="00EC4988"/>
    <w:rsid w:val="00EC608C"/>
    <w:rsid w:val="00ED18FF"/>
    <w:rsid w:val="00ED2A05"/>
    <w:rsid w:val="00EE5C82"/>
    <w:rsid w:val="00EF070B"/>
    <w:rsid w:val="00F03275"/>
    <w:rsid w:val="00F12BCF"/>
    <w:rsid w:val="00F15D16"/>
    <w:rsid w:val="00F5700B"/>
    <w:rsid w:val="00F8052A"/>
    <w:rsid w:val="00F83C46"/>
    <w:rsid w:val="00F844F6"/>
    <w:rsid w:val="00F94FDA"/>
    <w:rsid w:val="00F96121"/>
    <w:rsid w:val="00FA178C"/>
    <w:rsid w:val="00FA2AEF"/>
    <w:rsid w:val="00FB48C0"/>
    <w:rsid w:val="00FB6F72"/>
    <w:rsid w:val="00FC11CD"/>
    <w:rsid w:val="00FC1D78"/>
    <w:rsid w:val="00FD2875"/>
    <w:rsid w:val="00FF06AF"/>
    <w:rsid w:val="00FF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cecff,#f3f3f3,#f7a94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2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2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2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2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2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2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2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2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2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2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2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0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691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4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0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506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9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0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79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6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2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6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5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3860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8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8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5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005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5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11877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8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8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6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55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152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06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66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38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73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79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718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ewbold\Desktop\BLANK%20-%20THATCHAM%20-%20SCOPE%20OF%20WORKS%2014th%20Sep%2020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7EA48-D36F-407E-A188-DA61E0083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- THATCHAM - SCOPE OF WORKS 14th Sep 2009</Template>
  <TotalTime>0</TotalTime>
  <Pages>4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Specification</vt:lpstr>
    </vt:vector>
  </TitlesOfParts>
  <Company>Unified Group Ltd</Company>
  <LinksUpToDate>false</LinksUpToDate>
  <CharactersWithSpaces>2614</CharactersWithSpaces>
  <SharedDoc>false</SharedDoc>
  <HLinks>
    <vt:vector size="96" baseType="variant">
      <vt:variant>
        <vt:i4>3997746</vt:i4>
      </vt:variant>
      <vt:variant>
        <vt:i4>84</vt:i4>
      </vt:variant>
      <vt:variant>
        <vt:i4>0</vt:i4>
      </vt:variant>
      <vt:variant>
        <vt:i4>5</vt:i4>
      </vt:variant>
      <vt:variant>
        <vt:lpwstr>http://www.virtualaccess.com/uploads/images/products/gw6000.jpg</vt:lpwstr>
      </vt:variant>
      <vt:variant>
        <vt:lpwstr/>
      </vt:variant>
      <vt:variant>
        <vt:i4>7864432</vt:i4>
      </vt:variant>
      <vt:variant>
        <vt:i4>75</vt:i4>
      </vt:variant>
      <vt:variant>
        <vt:i4>0</vt:i4>
      </vt:variant>
      <vt:variant>
        <vt:i4>5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_Toc251178086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_Toc251178085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_Toc251178084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_Toc251178083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_Toc251178082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_Toc251178081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_Toc251178080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_Toc251178079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_Toc251178078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_Toc251178077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_Toc251178076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_Toc251178075</vt:lpwstr>
      </vt:variant>
      <vt:variant>
        <vt:i4>7864432</vt:i4>
      </vt:variant>
      <vt:variant>
        <vt:i4>10112</vt:i4>
      </vt:variant>
      <vt:variant>
        <vt:i4>1026</vt:i4>
      </vt:variant>
      <vt:variant>
        <vt:i4>4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3997746</vt:i4>
      </vt:variant>
      <vt:variant>
        <vt:i4>13858</vt:i4>
      </vt:variant>
      <vt:variant>
        <vt:i4>1028</vt:i4>
      </vt:variant>
      <vt:variant>
        <vt:i4>4</vt:i4>
      </vt:variant>
      <vt:variant>
        <vt:lpwstr>http://www.virtualaccess.com/uploads/images/products/gw6000.jpg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Specification</dc:title>
  <dc:creator>duncan_burgess@optum.com</dc:creator>
  <cp:lastModifiedBy>Burgess, Duncan J</cp:lastModifiedBy>
  <cp:revision>3</cp:revision>
  <cp:lastPrinted>2010-03-02T07:42:00Z</cp:lastPrinted>
  <dcterms:created xsi:type="dcterms:W3CDTF">2017-10-08T18:33:00Z</dcterms:created>
  <dcterms:modified xsi:type="dcterms:W3CDTF">2017-10-08T18:34:00Z</dcterms:modified>
</cp:coreProperties>
</file>